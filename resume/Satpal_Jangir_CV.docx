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opBorderTable"/>
        <w:tblW w:w="5000" w:type="pct"/>
        <w:tblCellMar>
          <w:left w:w="0" w:type="dxa"/>
          <w:right w:w="0" w:type="dxa"/>
        </w:tblCellMar>
        <w:tblLook w:val="05E0" w:firstRow="1" w:lastRow="1" w:firstColumn="1" w:lastColumn="1" w:noHBand="0" w:noVBand="1"/>
      </w:tblPr>
      <w:tblGrid>
        <w:gridCol w:w="10506"/>
      </w:tblGrid>
      <w:tr w:rsidR="0085636A" w14:paraId="2DD74FF8" w14:textId="77777777">
        <w:trPr>
          <w:trHeight w:val="700"/>
        </w:trPr>
        <w:tc>
          <w:tcPr>
            <w:tcW w:w="11906" w:type="dxa"/>
            <w:shd w:val="clear" w:color="auto" w:fill="10657E"/>
            <w:tcMar>
              <w:top w:w="0" w:type="dxa"/>
              <w:left w:w="0" w:type="dxa"/>
              <w:bottom w:w="0" w:type="dxa"/>
              <w:right w:w="0" w:type="dxa"/>
            </w:tcMar>
            <w:vAlign w:val="bottom"/>
            <w:hideMark/>
          </w:tcPr>
          <w:p w14:paraId="0EB76CD8" w14:textId="77777777" w:rsidR="0085636A" w:rsidRDefault="0085636A">
            <w:pPr>
              <w:pStyle w:val="mlj3topborder"/>
              <w:spacing w:after="60" w:line="260" w:lineRule="atLeast"/>
              <w:ind w:right="200"/>
              <w:rPr>
                <w:rStyle w:val="topbordercell"/>
                <w:shd w:val="clear" w:color="auto" w:fill="auto"/>
              </w:rPr>
            </w:pPr>
          </w:p>
        </w:tc>
      </w:tr>
    </w:tbl>
    <w:tbl>
      <w:tblPr>
        <w:tblStyle w:val="documentparentContainer"/>
        <w:tblW w:w="0" w:type="auto"/>
        <w:tblLayout w:type="fixed"/>
        <w:tblCellMar>
          <w:top w:w="900" w:type="dxa"/>
          <w:left w:w="0" w:type="dxa"/>
          <w:right w:w="0" w:type="dxa"/>
        </w:tblCellMar>
        <w:tblLook w:val="05E0" w:firstRow="1" w:lastRow="1" w:firstColumn="1" w:lastColumn="1" w:noHBand="0" w:noVBand="1"/>
      </w:tblPr>
      <w:tblGrid>
        <w:gridCol w:w="6306"/>
        <w:gridCol w:w="810"/>
        <w:gridCol w:w="3390"/>
      </w:tblGrid>
      <w:tr w:rsidR="0085636A" w14:paraId="6B91FA42" w14:textId="77777777">
        <w:tc>
          <w:tcPr>
            <w:tcW w:w="6306" w:type="dxa"/>
            <w:tcMar>
              <w:top w:w="420" w:type="dxa"/>
              <w:left w:w="0" w:type="dxa"/>
              <w:bottom w:w="400" w:type="dxa"/>
              <w:right w:w="0" w:type="dxa"/>
            </w:tcMar>
            <w:hideMark/>
          </w:tcPr>
          <w:p w14:paraId="3823AB18" w14:textId="77777777" w:rsidR="0085636A" w:rsidRDefault="00000000">
            <w:pPr>
              <w:pStyle w:val="documentname"/>
              <w:rPr>
                <w:rStyle w:val="documentleft-box"/>
                <w:color w:val="000000"/>
              </w:rPr>
            </w:pPr>
            <w:r>
              <w:rPr>
                <w:rStyle w:val="span"/>
                <w:color w:val="000000"/>
              </w:rPr>
              <w:t>Satpal</w:t>
            </w:r>
            <w:r>
              <w:rPr>
                <w:rStyle w:val="documentleft-box"/>
                <w:color w:val="000000"/>
              </w:rPr>
              <w:t xml:space="preserve"> </w:t>
            </w:r>
            <w:r>
              <w:rPr>
                <w:rStyle w:val="span"/>
                <w:color w:val="000000"/>
              </w:rPr>
              <w:t>Jangir</w:t>
            </w:r>
          </w:p>
          <w:p w14:paraId="4B6794EE" w14:textId="77777777" w:rsidR="0085636A" w:rsidRDefault="00000000">
            <w:pPr>
              <w:pStyle w:val="bottomlowborder"/>
              <w:spacing w:before="60"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5FC946CD" w14:textId="77777777" w:rsidR="0085636A" w:rsidRDefault="00000000">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47AE063B" w14:textId="77777777" w:rsidR="0085636A" w:rsidRDefault="00000000">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7A31E484" w14:textId="77777777" w:rsidR="0085636A" w:rsidRDefault="00000000">
            <w:pPr>
              <w:pStyle w:val="documentheading"/>
              <w:rPr>
                <w:rStyle w:val="documentleft-box"/>
                <w:color w:val="000000"/>
              </w:rPr>
            </w:pPr>
            <w:r>
              <w:rPr>
                <w:rStyle w:val="documentsectiontitle"/>
                <w:color w:val="000000"/>
                <w:highlight w:val="white"/>
              </w:rPr>
              <w:t>Profile </w:t>
            </w:r>
            <w:r>
              <w:pict w14:anchorId="1DE3DE37">
                <v:rect id="_x0000_s1032" style="position:absolute;margin-left:0;margin-top:2.25pt;width:315.3pt;height:10.5pt;z-index:-251658240;mso-position-horizontal-relative:text;mso-position-vertical-relative:line" fillcolor="#dbe8ec" stroked="f">
                  <v:path strokeok="f"/>
                </v:rect>
              </w:pict>
            </w:r>
          </w:p>
          <w:p w14:paraId="6718890C" w14:textId="495A51DC" w:rsidR="0085636A" w:rsidRDefault="00000000">
            <w:pPr>
              <w:pStyle w:val="p"/>
              <w:pBdr>
                <w:top w:val="none" w:sz="0" w:space="10" w:color="auto"/>
              </w:pBdr>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Functional Automation Tester with experience in developing Functional and Automation test scripts for Retail, Insurance, Healthcare domain web and mobile applications. Proficient in all the phases of Software Testing from Requirements gathering to Acceptance Testing with excellent communication skills and experience in solving mission-critical issues and root cause analysis and accountability.</w:t>
            </w:r>
          </w:p>
          <w:p w14:paraId="334E7D2F" w14:textId="77777777" w:rsidR="0085636A" w:rsidRDefault="00000000">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65253629" w14:textId="77777777" w:rsidR="0085636A" w:rsidRDefault="00000000">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5F9BA4AD" w14:textId="77777777" w:rsidR="0085636A" w:rsidRDefault="00000000">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71095C42" w14:textId="77777777" w:rsidR="0085636A" w:rsidRDefault="00000000">
            <w:pPr>
              <w:pStyle w:val="documentheading"/>
              <w:rPr>
                <w:rStyle w:val="documentleft-box"/>
                <w:color w:val="000000"/>
              </w:rPr>
            </w:pPr>
            <w:r>
              <w:rPr>
                <w:rStyle w:val="documentsectiontitle"/>
                <w:color w:val="000000"/>
                <w:highlight w:val="white"/>
              </w:rPr>
              <w:t>Work Experience </w:t>
            </w:r>
            <w:r>
              <w:pict w14:anchorId="49D0A8FD">
                <v:rect id="_x0000_s1026" style="position:absolute;margin-left:0;margin-top:2.25pt;width:315.3pt;height:10.5pt;z-index:-251657216;mso-position-horizontal-relative:text;mso-position-vertical-relative:line" fillcolor="#dbe8ec" stroked="f">
                  <v:path strokeok="f"/>
                </v:rect>
              </w:pict>
            </w:r>
          </w:p>
          <w:p w14:paraId="0F2540E6" w14:textId="77777777" w:rsidR="0085636A" w:rsidRDefault="00000000">
            <w:pPr>
              <w:pStyle w:val="documentexperienceparagraphspacing"/>
              <w:spacing w:line="100" w:lineRule="exact"/>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233760D8" w14:textId="77777777" w:rsidR="0085636A" w:rsidRDefault="00000000">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Engineering Lead - Quality</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06/2021 - Current</w:t>
            </w:r>
            <w:r>
              <w:rPr>
                <w:rStyle w:val="documentjobdates"/>
                <w:color w:val="000000"/>
                <w:sz w:val="20"/>
                <w:szCs w:val="20"/>
              </w:rPr>
              <w:t xml:space="preserve"> </w:t>
            </w:r>
          </w:p>
          <w:p w14:paraId="1E8AF52B" w14:textId="77777777" w:rsidR="0085636A" w:rsidRDefault="00000000">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Persistent Systems Limited</w:t>
            </w:r>
            <w:r>
              <w:rPr>
                <w:rStyle w:val="span"/>
                <w:rFonts w:ascii="Fira Sans" w:eastAsia="Fira Sans" w:hAnsi="Fira Sans" w:cs="Fira Sans"/>
                <w:b/>
                <w:bCs/>
                <w:color w:val="000000"/>
                <w:sz w:val="20"/>
                <w:szCs w:val="20"/>
              </w:rPr>
              <w:t xml:space="preserve"> - </w:t>
            </w:r>
            <w:r>
              <w:rPr>
                <w:rStyle w:val="documentjobcity"/>
                <w:color w:val="000000"/>
                <w:sz w:val="20"/>
                <w:szCs w:val="20"/>
              </w:rPr>
              <w:t>Pune</w:t>
            </w:r>
            <w:r>
              <w:rPr>
                <w:rStyle w:val="documentleft-box"/>
                <w:rFonts w:ascii="Fira Sans" w:eastAsia="Fira Sans" w:hAnsi="Fira Sans" w:cs="Fira Sans"/>
                <w:b/>
                <w:bCs/>
                <w:color w:val="000000"/>
                <w:sz w:val="20"/>
                <w:szCs w:val="20"/>
              </w:rPr>
              <w:t xml:space="preserve"> </w:t>
            </w:r>
          </w:p>
          <w:p w14:paraId="53EC3D06" w14:textId="77777777" w:rsidR="0085636A" w:rsidRDefault="00000000">
            <w:pPr>
              <w:pStyle w:val="p"/>
              <w:spacing w:line="260" w:lineRule="atLeast"/>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Currently working as an individual contributor in the Agile project for one of the Insurance </w:t>
            </w:r>
            <w:proofErr w:type="gramStart"/>
            <w:r>
              <w:rPr>
                <w:rStyle w:val="span"/>
                <w:rFonts w:ascii="Fira Sans Light" w:eastAsia="Fira Sans Light" w:hAnsi="Fira Sans Light" w:cs="Fira Sans Light"/>
                <w:color w:val="000000"/>
                <w:sz w:val="20"/>
                <w:szCs w:val="20"/>
              </w:rPr>
              <w:t>client</w:t>
            </w:r>
            <w:proofErr w:type="gramEnd"/>
            <w:r>
              <w:rPr>
                <w:rStyle w:val="span"/>
                <w:rFonts w:ascii="Fira Sans Light" w:eastAsia="Fira Sans Light" w:hAnsi="Fira Sans Light" w:cs="Fira Sans Light"/>
                <w:color w:val="000000"/>
                <w:sz w:val="20"/>
                <w:szCs w:val="20"/>
              </w:rPr>
              <w:t xml:space="preserve"> and having below responsibilities</w:t>
            </w:r>
          </w:p>
          <w:p w14:paraId="28EDF72F" w14:textId="77777777" w:rsidR="0085636A" w:rsidRDefault="00000000">
            <w:pPr>
              <w:pStyle w:val="divdocumentulli"/>
              <w:numPr>
                <w:ilvl w:val="0"/>
                <w:numId w:val="1"/>
              </w:numPr>
              <w:spacing w:before="60"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Participating in scrum ceremonies DSM, Retro, Sprint &amp; PI planning, Sprint Demo.</w:t>
            </w:r>
          </w:p>
          <w:p w14:paraId="4C307E0C" w14:textId="77777777" w:rsidR="0085636A"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Daily execution of functional test cases for both iOS and Android mobile app.</w:t>
            </w:r>
          </w:p>
          <w:p w14:paraId="7B606022" w14:textId="77777777" w:rsidR="0085636A"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Performing Regression, Sanity and e2e as in when required.</w:t>
            </w:r>
          </w:p>
          <w:p w14:paraId="3B54E705" w14:textId="77777777" w:rsidR="0085636A" w:rsidRDefault="00000000">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Writing and executing Automation scripts for both iOS and Android mobile app.</w:t>
            </w:r>
          </w:p>
          <w:p w14:paraId="432F8F98" w14:textId="77777777" w:rsidR="0085636A" w:rsidRDefault="00000000">
            <w:pPr>
              <w:pStyle w:val="p"/>
              <w:spacing w:line="260" w:lineRule="atLeast"/>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Apart from the above have also worked on below in other projects:</w:t>
            </w:r>
          </w:p>
          <w:p w14:paraId="12A49FD3" w14:textId="77777777" w:rsidR="0085636A" w:rsidRDefault="00000000">
            <w:pPr>
              <w:pStyle w:val="divdocumentulli"/>
              <w:numPr>
                <w:ilvl w:val="0"/>
                <w:numId w:val="2"/>
              </w:numPr>
              <w:spacing w:before="60"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Design and execution of UI Automation scripts for Remote collaboration </w:t>
            </w:r>
            <w:proofErr w:type="gramStart"/>
            <w:r>
              <w:rPr>
                <w:rStyle w:val="span"/>
                <w:rFonts w:ascii="Fira Sans Light" w:eastAsia="Fira Sans Light" w:hAnsi="Fira Sans Light" w:cs="Fira Sans Light"/>
                <w:color w:val="000000"/>
                <w:sz w:val="20"/>
                <w:szCs w:val="20"/>
              </w:rPr>
              <w:t>tool :</w:t>
            </w:r>
            <w:proofErr w:type="gramEnd"/>
            <w:r>
              <w:rPr>
                <w:rStyle w:val="span"/>
                <w:rFonts w:ascii="Fira Sans Light" w:eastAsia="Fira Sans Light" w:hAnsi="Fira Sans Light" w:cs="Fira Sans Light"/>
                <w:color w:val="000000"/>
                <w:sz w:val="20"/>
                <w:szCs w:val="20"/>
              </w:rPr>
              <w:t xml:space="preserve"> </w:t>
            </w:r>
            <w:proofErr w:type="spellStart"/>
            <w:r>
              <w:rPr>
                <w:rStyle w:val="span"/>
                <w:rFonts w:ascii="Fira Sans Light" w:eastAsia="Fira Sans Light" w:hAnsi="Fira Sans Light" w:cs="Fira Sans Light"/>
                <w:color w:val="000000"/>
                <w:sz w:val="20"/>
                <w:szCs w:val="20"/>
              </w:rPr>
              <w:t>GoTo</w:t>
            </w:r>
            <w:proofErr w:type="spellEnd"/>
            <w:r>
              <w:rPr>
                <w:rStyle w:val="span"/>
                <w:rFonts w:ascii="Fira Sans Light" w:eastAsia="Fira Sans Light" w:hAnsi="Fira Sans Light" w:cs="Fira Sans Light"/>
                <w:color w:val="000000"/>
                <w:sz w:val="20"/>
                <w:szCs w:val="20"/>
              </w:rPr>
              <w:t xml:space="preserve"> Training</w:t>
            </w:r>
          </w:p>
          <w:p w14:paraId="509420D1" w14:textId="77777777" w:rsidR="0085636A" w:rsidRDefault="00000000">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Design and execution of API Automation scripts.</w:t>
            </w:r>
          </w:p>
          <w:p w14:paraId="5DBBD07C" w14:textId="77777777" w:rsidR="0085636A" w:rsidRDefault="00000000">
            <w:pPr>
              <w:pStyle w:val="documentexperience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093A07BB" w14:textId="77777777" w:rsidR="0085636A" w:rsidRDefault="00000000">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Systems Engineer</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10/2015 - 05/2021</w:t>
            </w:r>
            <w:r>
              <w:rPr>
                <w:rStyle w:val="documentjobdates"/>
                <w:color w:val="000000"/>
                <w:sz w:val="20"/>
                <w:szCs w:val="20"/>
              </w:rPr>
              <w:t xml:space="preserve"> </w:t>
            </w:r>
          </w:p>
          <w:p w14:paraId="12474CE1" w14:textId="77777777" w:rsidR="0085636A" w:rsidRDefault="00000000">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Tata Consultancy Services</w:t>
            </w:r>
            <w:r>
              <w:rPr>
                <w:rStyle w:val="span"/>
                <w:rFonts w:ascii="Fira Sans" w:eastAsia="Fira Sans" w:hAnsi="Fira Sans" w:cs="Fira Sans"/>
                <w:b/>
                <w:bCs/>
                <w:color w:val="000000"/>
                <w:sz w:val="20"/>
                <w:szCs w:val="20"/>
              </w:rPr>
              <w:t xml:space="preserve"> - </w:t>
            </w:r>
            <w:r>
              <w:rPr>
                <w:rStyle w:val="documentjobcity"/>
                <w:color w:val="000000"/>
                <w:sz w:val="20"/>
                <w:szCs w:val="20"/>
              </w:rPr>
              <w:t>Pune</w:t>
            </w:r>
            <w:r>
              <w:rPr>
                <w:rStyle w:val="documentleft-box"/>
                <w:rFonts w:ascii="Fira Sans" w:eastAsia="Fira Sans" w:hAnsi="Fira Sans" w:cs="Fira Sans"/>
                <w:b/>
                <w:bCs/>
                <w:color w:val="000000"/>
                <w:sz w:val="20"/>
                <w:szCs w:val="20"/>
              </w:rPr>
              <w:t xml:space="preserve"> </w:t>
            </w:r>
          </w:p>
          <w:p w14:paraId="545D1334" w14:textId="77777777" w:rsidR="0085636A" w:rsidRDefault="00000000">
            <w:pPr>
              <w:pStyle w:val="p"/>
              <w:spacing w:line="260" w:lineRule="atLeast"/>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Worked on various projects of different domains E-Commerce, Insurance, TTH etc. in Agile environment and held below responsibilities:</w:t>
            </w:r>
          </w:p>
          <w:p w14:paraId="11B685F7" w14:textId="77777777" w:rsidR="0085636A" w:rsidRDefault="00000000">
            <w:pPr>
              <w:pStyle w:val="divdocumentulli"/>
              <w:numPr>
                <w:ilvl w:val="0"/>
                <w:numId w:val="3"/>
              </w:numPr>
              <w:spacing w:before="60"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Participation in scrum ceremonies DSM, Retro, Sprint &amp; PI planning, Sprint Demo.</w:t>
            </w:r>
          </w:p>
          <w:p w14:paraId="223E0091" w14:textId="77777777" w:rsidR="0085636A" w:rsidRDefault="00000000">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Perform functional testing activities like system testing, integration testing e2e testing, regression testing, sanity and smoke testing.</w:t>
            </w:r>
          </w:p>
          <w:p w14:paraId="3FA8781E" w14:textId="77777777" w:rsidR="0085636A" w:rsidRDefault="00000000">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Raising and </w:t>
            </w:r>
            <w:proofErr w:type="gramStart"/>
            <w:r>
              <w:rPr>
                <w:rStyle w:val="span"/>
                <w:rFonts w:ascii="Fira Sans Light" w:eastAsia="Fira Sans Light" w:hAnsi="Fira Sans Light" w:cs="Fira Sans Light"/>
                <w:color w:val="000000"/>
                <w:sz w:val="20"/>
                <w:szCs w:val="20"/>
              </w:rPr>
              <w:t>Retesting</w:t>
            </w:r>
            <w:proofErr w:type="gramEnd"/>
            <w:r>
              <w:rPr>
                <w:rStyle w:val="span"/>
                <w:rFonts w:ascii="Fira Sans Light" w:eastAsia="Fira Sans Light" w:hAnsi="Fira Sans Light" w:cs="Fira Sans Light"/>
                <w:color w:val="000000"/>
                <w:sz w:val="20"/>
                <w:szCs w:val="20"/>
              </w:rPr>
              <w:t xml:space="preserve"> of defects, sprint sign off.</w:t>
            </w:r>
          </w:p>
          <w:p w14:paraId="3D14EEA4" w14:textId="77777777" w:rsidR="0085636A" w:rsidRDefault="00000000">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Creation of testing artifacts like Test Plan, Test Scenarios, Test Cases.</w:t>
            </w:r>
          </w:p>
          <w:p w14:paraId="6713D7F3" w14:textId="77777777" w:rsidR="0085636A" w:rsidRDefault="00000000">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Design and maintenance of UI Automation framework, Automation test scripts for the web applications.</w:t>
            </w:r>
          </w:p>
          <w:p w14:paraId="7F508554" w14:textId="77777777" w:rsidR="0085636A" w:rsidRDefault="00000000">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Daily execution of Automation scripts and report sharing to stakeholders.</w:t>
            </w:r>
          </w:p>
          <w:p w14:paraId="4F17D19D" w14:textId="77777777" w:rsidR="0085636A" w:rsidRDefault="00000000">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5FD155AA" w14:textId="77777777" w:rsidR="0085636A" w:rsidRDefault="00000000">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7CD04E98" w14:textId="77777777" w:rsidR="0085636A" w:rsidRDefault="00000000">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5E641660" w14:textId="77777777" w:rsidR="0085636A" w:rsidRDefault="00000000">
            <w:pPr>
              <w:pStyle w:val="documentheading"/>
              <w:rPr>
                <w:rStyle w:val="documentleft-box"/>
                <w:color w:val="000000"/>
              </w:rPr>
            </w:pPr>
            <w:r>
              <w:rPr>
                <w:rStyle w:val="documentsectiontitle"/>
                <w:color w:val="000000"/>
                <w:highlight w:val="white"/>
              </w:rPr>
              <w:t>Education </w:t>
            </w:r>
            <w:r>
              <w:pict w14:anchorId="64EFD6E9">
                <v:rect id="_x0000_s1027" style="position:absolute;margin-left:0;margin-top:2.25pt;width:315.3pt;height:10.5pt;z-index:-251656192;mso-position-horizontal-relative:text;mso-position-vertical-relative:line" fillcolor="#dbe8ec" stroked="f">
                  <v:path strokeok="f"/>
                </v:rect>
              </w:pict>
            </w:r>
          </w:p>
          <w:p w14:paraId="40BB5623" w14:textId="77777777" w:rsidR="0085636A" w:rsidRDefault="00000000">
            <w:pPr>
              <w:pStyle w:val="documenteducationparagraphspacing"/>
              <w:spacing w:line="100" w:lineRule="exact"/>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6DE460D1" w14:textId="77777777" w:rsidR="0085636A" w:rsidRDefault="00000000">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degree"/>
                <w:color w:val="000000"/>
                <w:sz w:val="20"/>
                <w:szCs w:val="20"/>
              </w:rPr>
              <w:t>Bachelor of Technology</w:t>
            </w:r>
            <w:r>
              <w:rPr>
                <w:rStyle w:val="span"/>
                <w:rFonts w:ascii="Fira Sans Light" w:eastAsia="Fira Sans Light" w:hAnsi="Fira Sans Light" w:cs="Fira Sans Light"/>
                <w:color w:val="000000"/>
                <w:sz w:val="20"/>
                <w:szCs w:val="20"/>
              </w:rPr>
              <w:t xml:space="preserve">, </w:t>
            </w:r>
            <w:r>
              <w:rPr>
                <w:rStyle w:val="documentprogramline"/>
                <w:color w:val="000000"/>
                <w:sz w:val="20"/>
                <w:szCs w:val="20"/>
              </w:rPr>
              <w:t>Electronics &amp; Communication Engineering</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lastRenderedPageBreak/>
              <w:t>2015</w:t>
            </w:r>
          </w:p>
          <w:p w14:paraId="6D63258A" w14:textId="77777777" w:rsidR="0085636A" w:rsidRDefault="00000000">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companyname"/>
                <w:color w:val="000000"/>
                <w:sz w:val="20"/>
                <w:szCs w:val="20"/>
              </w:rPr>
              <w:t>National Institute of Technology</w:t>
            </w:r>
            <w:r>
              <w:rPr>
                <w:rStyle w:val="span"/>
                <w:rFonts w:ascii="Fira Sans Light" w:eastAsia="Fira Sans Light" w:hAnsi="Fira Sans Light" w:cs="Fira Sans Light"/>
                <w:color w:val="000000"/>
                <w:sz w:val="20"/>
                <w:szCs w:val="20"/>
              </w:rPr>
              <w:t xml:space="preserve"> - </w:t>
            </w:r>
            <w:r>
              <w:rPr>
                <w:rStyle w:val="documenteducationjobcity"/>
                <w:color w:val="000000"/>
                <w:sz w:val="20"/>
                <w:szCs w:val="20"/>
              </w:rPr>
              <w:t>Hamirpur, HP</w:t>
            </w:r>
          </w:p>
          <w:p w14:paraId="0FA40377" w14:textId="77777777" w:rsidR="0085636A" w:rsidRDefault="00000000">
            <w:pPr>
              <w:pStyle w:val="left-boxsectionnth-last-child1bottomlowborder"/>
              <w:pBdr>
                <w:top w:val="none" w:sz="0" w:space="5" w:color="auto"/>
              </w:pBdr>
              <w:spacing w:after="500" w:line="20" w:lineRule="atLeast"/>
              <w:rPr>
                <w:rStyle w:val="documentleft-box"/>
                <w:rFonts w:ascii="Fira Sans Light" w:eastAsia="Fira Sans Light" w:hAnsi="Fira Sans Light" w:cs="Fira Sans Light"/>
                <w:color w:val="000000"/>
                <w:sz w:val="2"/>
                <w:szCs w:val="2"/>
              </w:rPr>
            </w:pPr>
            <w:r>
              <w:rPr>
                <w:rStyle w:val="documentleft-box"/>
                <w:rFonts w:ascii="Fira Sans Light" w:eastAsia="Fira Sans Light" w:hAnsi="Fira Sans Light" w:cs="Fira Sans Light"/>
                <w:color w:val="000000"/>
                <w:sz w:val="2"/>
                <w:szCs w:val="2"/>
              </w:rPr>
              <w:t> </w:t>
            </w:r>
          </w:p>
        </w:tc>
        <w:tc>
          <w:tcPr>
            <w:tcW w:w="810" w:type="dxa"/>
            <w:tcMar>
              <w:top w:w="0" w:type="dxa"/>
              <w:left w:w="0" w:type="dxa"/>
              <w:bottom w:w="0" w:type="dxa"/>
              <w:right w:w="0" w:type="dxa"/>
            </w:tcMar>
            <w:hideMark/>
          </w:tcPr>
          <w:p w14:paraId="2225A81A" w14:textId="77777777" w:rsidR="0085636A" w:rsidRDefault="0085636A">
            <w:pPr>
              <w:pStyle w:val="leftboxrightpaddingcellParagraph"/>
              <w:spacing w:line="260" w:lineRule="atLeast"/>
              <w:textAlignment w:val="auto"/>
              <w:rPr>
                <w:rStyle w:val="leftboxrightpaddingcell"/>
                <w:rFonts w:ascii="Fira Sans Light" w:eastAsia="Fira Sans Light" w:hAnsi="Fira Sans Light" w:cs="Fira Sans Light"/>
                <w:color w:val="000000"/>
                <w:sz w:val="20"/>
                <w:szCs w:val="20"/>
              </w:rPr>
            </w:pPr>
          </w:p>
        </w:tc>
        <w:tc>
          <w:tcPr>
            <w:tcW w:w="3390" w:type="dxa"/>
            <w:tcMar>
              <w:top w:w="600" w:type="dxa"/>
              <w:left w:w="0" w:type="dxa"/>
              <w:bottom w:w="400" w:type="dxa"/>
              <w:right w:w="0" w:type="dxa"/>
            </w:tcMar>
            <w:hideMark/>
          </w:tcPr>
          <w:p w14:paraId="19AEA5F2" w14:textId="22E296EF" w:rsidR="0085636A" w:rsidRDefault="0085636A">
            <w:pPr>
              <w:pStyle w:val="documentprflPicfield"/>
              <w:spacing w:after="500" w:line="260" w:lineRule="atLeast"/>
              <w:rPr>
                <w:rStyle w:val="documentright-box"/>
                <w:rFonts w:ascii="Fira Sans Light" w:eastAsia="Fira Sans Light" w:hAnsi="Fira Sans Light" w:cs="Fira Sans Light"/>
                <w:color w:val="000000"/>
                <w:sz w:val="20"/>
                <w:szCs w:val="20"/>
              </w:rPr>
            </w:pPr>
          </w:p>
          <w:p w14:paraId="5C20E6BD" w14:textId="77777777" w:rsidR="0085636A" w:rsidRDefault="00000000">
            <w:pPr>
              <w:pStyle w:val="sectionSECTIONCNTCcntctoppadding"/>
              <w:spacing w:before="500" w:line="260" w:lineRule="atLeast"/>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14:paraId="7540D8D8" w14:textId="77777777" w:rsidR="0085636A" w:rsidRDefault="00000000">
            <w:pPr>
              <w:pStyle w:val="documentheading"/>
              <w:rPr>
                <w:rStyle w:val="documentright-box"/>
                <w:color w:val="000000"/>
              </w:rPr>
            </w:pPr>
            <w:r>
              <w:rPr>
                <w:rStyle w:val="documentsectiontitle"/>
                <w:color w:val="000000"/>
                <w:highlight w:val="white"/>
              </w:rPr>
              <w:t>Contact </w:t>
            </w:r>
            <w:r>
              <w:pict w14:anchorId="00B4E491">
                <v:rect id="_x0000_s1028" style="position:absolute;margin-left:0;margin-top:2.25pt;width:169.5pt;height:10.5pt;z-index:-251655168;mso-position-horizontal-relative:text;mso-position-vertical-relative:line" fillcolor="#dbe8ec" stroked="f">
                  <v:path strokeok="f"/>
                </v:rect>
              </w:pict>
            </w:r>
          </w:p>
          <w:p w14:paraId="53CBBDCB" w14:textId="77777777" w:rsidR="0085636A" w:rsidRDefault="00000000">
            <w:pPr>
              <w:pStyle w:val="documentaddress"/>
              <w:rPr>
                <w:rStyle w:val="documentright-box"/>
                <w:rFonts w:ascii="Fira Sans Light" w:eastAsia="Fira Sans Light" w:hAnsi="Fira Sans Light" w:cs="Fira Sans Light"/>
                <w:color w:val="000000"/>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color w:val="000000"/>
              </w:rPr>
              <w:t xml:space="preserve"> </w:t>
            </w:r>
            <w:r>
              <w:rPr>
                <w:rStyle w:val="documenttxtBold"/>
                <w:color w:val="000000"/>
              </w:rPr>
              <w:t xml:space="preserve">: </w:t>
            </w:r>
            <w:proofErr w:type="spellStart"/>
            <w:r>
              <w:rPr>
                <w:rStyle w:val="span"/>
                <w:rFonts w:ascii="Fira Sans Light" w:eastAsia="Fira Sans Light" w:hAnsi="Fira Sans Light" w:cs="Fira Sans Light"/>
                <w:color w:val="000000"/>
              </w:rPr>
              <w:t>Wakad</w:t>
            </w:r>
            <w:proofErr w:type="spellEnd"/>
            <w:r>
              <w:rPr>
                <w:rStyle w:val="span"/>
                <w:rFonts w:ascii="Fira Sans Light" w:eastAsia="Fira Sans Light" w:hAnsi="Fira Sans Light" w:cs="Fira Sans Light"/>
                <w:color w:val="000000"/>
              </w:rPr>
              <w:t>, Pune, MH, 411057</w:t>
            </w:r>
            <w:r>
              <w:rPr>
                <w:rStyle w:val="documentaddressadrsDetails"/>
                <w:rFonts w:ascii="Fira Sans Light" w:eastAsia="Fira Sans Light" w:hAnsi="Fira Sans Light" w:cs="Fira Sans Light"/>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color w:val="000000"/>
              </w:rPr>
              <w:t xml:space="preserve"> </w:t>
            </w:r>
            <w:r>
              <w:rPr>
                <w:rStyle w:val="documenttxtBold"/>
                <w:vanish/>
                <w:color w:val="000000"/>
              </w:rPr>
              <w:t xml:space="preserve">: </w:t>
            </w:r>
            <w:r>
              <w:rPr>
                <w:rStyle w:val="span"/>
                <w:rFonts w:ascii="Fira Sans Light" w:eastAsia="Fira Sans Light" w:hAnsi="Fira Sans Light" w:cs="Fira Sans Light"/>
                <w:vanish/>
                <w:color w:val="000000"/>
              </w:rPr>
              <w:t>Wakad, Pune, MH, 411057</w:t>
            </w:r>
            <w:r>
              <w:rPr>
                <w:rStyle w:val="documentaddressadrsDetails"/>
                <w:rFonts w:ascii="Fira Sans Light" w:eastAsia="Fira Sans Light" w:hAnsi="Fira Sans Light" w:cs="Fira Sans Light"/>
                <w:vanish/>
                <w:color w:val="000000"/>
              </w:rPr>
              <w:t xml:space="preserve"> </w:t>
            </w:r>
            <w:r>
              <w:rPr>
                <w:rStyle w:val="span"/>
                <w:rFonts w:ascii="Fira Sans" w:eastAsia="Fira Sans" w:hAnsi="Fira Sans" w:cs="Fira Sans"/>
                <w:b/>
                <w:bCs/>
                <w:vanish/>
                <w:color w:val="000000"/>
              </w:rPr>
              <w:t>Phone</w:t>
            </w:r>
            <w:r>
              <w:rPr>
                <w:rStyle w:val="documentbeforecolonspace"/>
                <w:rFonts w:ascii="Fira Sans" w:eastAsia="Fira Sans" w:hAnsi="Fira Sans" w:cs="Fira Sans"/>
                <w:b/>
                <w:bCs/>
                <w:color w:val="000000"/>
              </w:rPr>
              <w:t xml:space="preserve"> </w:t>
            </w:r>
            <w:r>
              <w:rPr>
                <w:rStyle w:val="documenttxtBold"/>
                <w:vanish/>
                <w:color w:val="000000"/>
              </w:rPr>
              <w:t xml:space="preserve">: </w:t>
            </w:r>
            <w:r>
              <w:rPr>
                <w:rStyle w:val="span"/>
                <w:rFonts w:ascii="Fira Sans Light" w:eastAsia="Fira Sans Light" w:hAnsi="Fira Sans Light" w:cs="Fira Sans Light"/>
                <w:vanish/>
                <w:color w:val="000000"/>
              </w:rPr>
              <w:t>+91-9322377538</w:t>
            </w:r>
            <w:r>
              <w:rPr>
                <w:rStyle w:val="documentpaddedlineCharacter"/>
                <w:rFonts w:ascii="Fira Sans Light" w:eastAsia="Fira Sans Light" w:hAnsi="Fira Sans Light" w:cs="Fira Sans Light"/>
                <w:vanish/>
                <w:color w:val="000000"/>
              </w:rPr>
              <w:t xml:space="preserve"> </w:t>
            </w:r>
          </w:p>
          <w:p w14:paraId="4A3D012B" w14:textId="77777777" w:rsidR="0085636A" w:rsidRDefault="00000000">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color w:val="000000"/>
                <w:sz w:val="20"/>
                <w:szCs w:val="20"/>
              </w:rPr>
              <w:t xml:space="preserve"> </w:t>
            </w:r>
            <w:r>
              <w:rPr>
                <w:rStyle w:val="documenttxtBold"/>
                <w:color w:val="000000"/>
                <w:sz w:val="20"/>
                <w:szCs w:val="20"/>
              </w:rPr>
              <w:t xml:space="preserve">: </w:t>
            </w:r>
            <w:r>
              <w:rPr>
                <w:rStyle w:val="span"/>
                <w:rFonts w:ascii="Fira Sans Light" w:eastAsia="Fira Sans Light" w:hAnsi="Fira Sans Light" w:cs="Fira Sans Light"/>
                <w:color w:val="000000"/>
                <w:sz w:val="20"/>
                <w:szCs w:val="20"/>
              </w:rPr>
              <w:t>+91-9322377538</w:t>
            </w:r>
          </w:p>
          <w:p w14:paraId="2162A218" w14:textId="77777777" w:rsidR="0085636A" w:rsidRDefault="00000000">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Email</w:t>
            </w:r>
            <w:r>
              <w:rPr>
                <w:rStyle w:val="documentbeforecolonspace"/>
                <w:rFonts w:ascii="Fira Sans" w:eastAsia="Fira Sans" w:hAnsi="Fira Sans" w:cs="Fira Sans"/>
                <w:b/>
                <w:bCs/>
                <w:color w:val="000000"/>
                <w:sz w:val="20"/>
                <w:szCs w:val="20"/>
              </w:rPr>
              <w:t xml:space="preserve"> </w:t>
            </w:r>
            <w:r>
              <w:rPr>
                <w:rStyle w:val="documenttxtBold"/>
                <w:color w:val="000000"/>
                <w:sz w:val="20"/>
                <w:szCs w:val="20"/>
              </w:rPr>
              <w:t xml:space="preserve">: </w:t>
            </w:r>
            <w:r>
              <w:rPr>
                <w:rStyle w:val="span"/>
                <w:rFonts w:ascii="Fira Sans Light" w:eastAsia="Fira Sans Light" w:hAnsi="Fira Sans Light" w:cs="Fira Sans Light"/>
                <w:color w:val="000000"/>
                <w:sz w:val="20"/>
                <w:szCs w:val="20"/>
              </w:rPr>
              <w:t>satpaljangir22@gmail.com</w:t>
            </w:r>
          </w:p>
          <w:p w14:paraId="5FF13388" w14:textId="77777777" w:rsidR="0085636A" w:rsidRDefault="0085636A">
            <w:pPr>
              <w:pStyle w:val="div"/>
              <w:spacing w:line="100" w:lineRule="exact"/>
              <w:rPr>
                <w:rStyle w:val="documentright-box"/>
                <w:rFonts w:ascii="Fira Sans Light" w:eastAsia="Fira Sans Light" w:hAnsi="Fira Sans Light" w:cs="Fira Sans Light"/>
                <w:color w:val="000000"/>
                <w:sz w:val="20"/>
                <w:szCs w:val="20"/>
              </w:rPr>
            </w:pPr>
          </w:p>
          <w:p w14:paraId="4352C6D1" w14:textId="77777777" w:rsidR="0085636A" w:rsidRDefault="00000000">
            <w:pPr>
              <w:pStyle w:val="SECTIONCNTCsectionnotalnkSectiontopborder"/>
              <w:pBdr>
                <w:top w:val="none" w:sz="0" w:space="5" w:color="auto"/>
                <w:bottom w:val="single" w:sz="8" w:space="0" w:color="000000"/>
              </w:pBdr>
              <w:spacing w:line="20" w:lineRule="atLeast"/>
              <w:rPr>
                <w:rStyle w:val="documentright-box"/>
                <w:rFonts w:ascii="Fira Sans Light" w:eastAsia="Fira Sans Light" w:hAnsi="Fira Sans Light" w:cs="Fira Sans Light"/>
                <w:color w:val="000000"/>
                <w:sz w:val="2"/>
                <w:szCs w:val="2"/>
              </w:rPr>
            </w:pPr>
            <w:r>
              <w:rPr>
                <w:rStyle w:val="documentright-box"/>
                <w:rFonts w:ascii="Fira Sans Light" w:eastAsia="Fira Sans Light" w:hAnsi="Fira Sans Light" w:cs="Fira Sans Light"/>
                <w:color w:val="000000"/>
                <w:sz w:val="2"/>
                <w:szCs w:val="2"/>
              </w:rPr>
              <w:t> </w:t>
            </w:r>
          </w:p>
          <w:p w14:paraId="59A214AB" w14:textId="77777777" w:rsidR="0085636A" w:rsidRDefault="00000000">
            <w:pPr>
              <w:pStyle w:val="SECTIONCNTCsectionnotalnkSectiontoppadding"/>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14:paraId="39FFCEAB" w14:textId="77777777" w:rsidR="0085636A" w:rsidRDefault="00000000">
            <w:pPr>
              <w:pStyle w:val="documentheading"/>
              <w:rPr>
                <w:rStyle w:val="documentright-box"/>
                <w:color w:val="000000"/>
              </w:rPr>
            </w:pPr>
            <w:r>
              <w:rPr>
                <w:rStyle w:val="documentsectiontitle"/>
                <w:color w:val="000000"/>
                <w:highlight w:val="white"/>
              </w:rPr>
              <w:t>Skills </w:t>
            </w:r>
            <w:r>
              <w:pict w14:anchorId="36B1406E">
                <v:rect id="_x0000_s1029" style="position:absolute;margin-left:0;margin-top:2.25pt;width:169.5pt;height:10.5pt;z-index:-251654144;mso-position-horizontal-relative:text;mso-position-vertical-relative:line" fillcolor="#dbe8ec" stroked="f">
                  <v:path strokeok="f"/>
                </v:rect>
              </w:pict>
            </w:r>
          </w:p>
          <w:p w14:paraId="25A85B34" w14:textId="77777777" w:rsidR="0085636A" w:rsidRDefault="00000000">
            <w:pPr>
              <w:pStyle w:val="divdocumentulli"/>
              <w:numPr>
                <w:ilvl w:val="0"/>
                <w:numId w:val="4"/>
              </w:numPr>
              <w:pBdr>
                <w:top w:val="none" w:sz="0" w:space="10" w:color="auto"/>
              </w:pBd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Selenium WebDriver</w:t>
            </w:r>
          </w:p>
          <w:p w14:paraId="46BF8EA4" w14:textId="77777777" w:rsidR="0085636A"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Appium</w:t>
            </w:r>
          </w:p>
          <w:p w14:paraId="3DCFFE9F" w14:textId="77777777" w:rsidR="0085636A"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TestNG</w:t>
            </w:r>
          </w:p>
          <w:p w14:paraId="6F67F9D1" w14:textId="77777777" w:rsidR="0085636A"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proofErr w:type="spellStart"/>
            <w:r>
              <w:rPr>
                <w:rStyle w:val="documentright-box"/>
                <w:rFonts w:ascii="Fira Sans Light" w:eastAsia="Fira Sans Light" w:hAnsi="Fira Sans Light" w:cs="Fira Sans Light"/>
                <w:color w:val="000000"/>
                <w:sz w:val="20"/>
                <w:szCs w:val="20"/>
              </w:rPr>
              <w:t>Pytest</w:t>
            </w:r>
            <w:proofErr w:type="spellEnd"/>
          </w:p>
          <w:p w14:paraId="02E7C1E3" w14:textId="77777777" w:rsidR="0085636A"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behave</w:t>
            </w:r>
          </w:p>
          <w:p w14:paraId="1005D7CB" w14:textId="77777777" w:rsidR="0085636A"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Java</w:t>
            </w:r>
          </w:p>
          <w:p w14:paraId="4B342E4F" w14:textId="77777777" w:rsidR="0085636A"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Python</w:t>
            </w:r>
          </w:p>
          <w:p w14:paraId="2BE179F2" w14:textId="77777777" w:rsidR="0085636A" w:rsidRDefault="00000000">
            <w:pPr>
              <w:pStyle w:val="divdocumentulli"/>
              <w:numPr>
                <w:ilvl w:val="0"/>
                <w:numId w:val="4"/>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Maven</w:t>
            </w:r>
          </w:p>
          <w:p w14:paraId="04100C50" w14:textId="77777777" w:rsidR="0085636A" w:rsidRDefault="00000000">
            <w:pPr>
              <w:pStyle w:val="divdocumentulli"/>
              <w:numPr>
                <w:ilvl w:val="0"/>
                <w:numId w:val="5"/>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Jenkins</w:t>
            </w:r>
          </w:p>
          <w:p w14:paraId="76B512E7" w14:textId="77777777" w:rsidR="0085636A" w:rsidRDefault="00000000">
            <w:pPr>
              <w:pStyle w:val="divdocumentulli"/>
              <w:numPr>
                <w:ilvl w:val="0"/>
                <w:numId w:val="5"/>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JIRA</w:t>
            </w:r>
          </w:p>
          <w:p w14:paraId="1BA330D1" w14:textId="77777777" w:rsidR="0085636A" w:rsidRDefault="00000000">
            <w:pPr>
              <w:pStyle w:val="divdocumentulli"/>
              <w:numPr>
                <w:ilvl w:val="0"/>
                <w:numId w:val="5"/>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Azure DevOps</w:t>
            </w:r>
          </w:p>
          <w:p w14:paraId="5E947001" w14:textId="77777777" w:rsidR="0085636A" w:rsidRDefault="00000000">
            <w:pPr>
              <w:pStyle w:val="divdocumentulli"/>
              <w:numPr>
                <w:ilvl w:val="0"/>
                <w:numId w:val="5"/>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GIT</w:t>
            </w:r>
          </w:p>
          <w:p w14:paraId="7F99CB66" w14:textId="77777777" w:rsidR="0085636A" w:rsidRDefault="00000000">
            <w:pPr>
              <w:pStyle w:val="divdocumentulli"/>
              <w:numPr>
                <w:ilvl w:val="0"/>
                <w:numId w:val="5"/>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Postman</w:t>
            </w:r>
          </w:p>
          <w:p w14:paraId="4A1CFD9E" w14:textId="77777777" w:rsidR="0085636A" w:rsidRDefault="00000000">
            <w:pPr>
              <w:pStyle w:val="divdocumentulli"/>
              <w:numPr>
                <w:ilvl w:val="0"/>
                <w:numId w:val="5"/>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Functional Testing (System Integration, E2E, Sanity, Smoke, Regression)</w:t>
            </w:r>
          </w:p>
          <w:p w14:paraId="553A7016" w14:textId="77777777" w:rsidR="0085636A" w:rsidRDefault="00000000">
            <w:pPr>
              <w:pStyle w:val="divdocumentulli"/>
              <w:numPr>
                <w:ilvl w:val="0"/>
                <w:numId w:val="5"/>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UI Testing</w:t>
            </w:r>
          </w:p>
          <w:p w14:paraId="3DEAE617" w14:textId="77777777" w:rsidR="0085636A" w:rsidRDefault="00000000">
            <w:pPr>
              <w:pStyle w:val="divdocumentulli"/>
              <w:numPr>
                <w:ilvl w:val="0"/>
                <w:numId w:val="5"/>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REST API Testing</w:t>
            </w:r>
          </w:p>
          <w:p w14:paraId="7789E1FC" w14:textId="77777777" w:rsidR="0085636A" w:rsidRDefault="00000000">
            <w:pPr>
              <w:pStyle w:val="bottomlowborder"/>
              <w:spacing w:after="500"/>
              <w:rPr>
                <w:rStyle w:val="documentright-box"/>
                <w:rFonts w:ascii="Fira Sans Light" w:eastAsia="Fira Sans Light" w:hAnsi="Fira Sans Light" w:cs="Fira Sans Light"/>
                <w:color w:val="000000"/>
              </w:rPr>
            </w:pPr>
            <w:r>
              <w:rPr>
                <w:rStyle w:val="documentright-box"/>
                <w:rFonts w:ascii="Fira Sans Light" w:eastAsia="Fira Sans Light" w:hAnsi="Fira Sans Light" w:cs="Fira Sans Light"/>
                <w:color w:val="000000"/>
              </w:rPr>
              <w:t> </w:t>
            </w:r>
          </w:p>
          <w:p w14:paraId="7FAF7462" w14:textId="77777777" w:rsidR="0085636A" w:rsidRDefault="00000000">
            <w:pPr>
              <w:pStyle w:val="topborder"/>
              <w:rPr>
                <w:rStyle w:val="documentright-box"/>
                <w:rFonts w:ascii="Fira Sans Light" w:eastAsia="Fira Sans Light" w:hAnsi="Fira Sans Light" w:cs="Fira Sans Light"/>
                <w:color w:val="000000"/>
              </w:rPr>
            </w:pPr>
            <w:r>
              <w:rPr>
                <w:rStyle w:val="documentright-box"/>
                <w:rFonts w:ascii="Fira Sans Light" w:eastAsia="Fira Sans Light" w:hAnsi="Fira Sans Light" w:cs="Fira Sans Light"/>
                <w:color w:val="000000"/>
              </w:rPr>
              <w:t> </w:t>
            </w:r>
          </w:p>
          <w:p w14:paraId="0910CCEA" w14:textId="77777777" w:rsidR="0085636A" w:rsidRDefault="00000000">
            <w:pPr>
              <w:pStyle w:val="toppadding"/>
              <w:spacing w:line="260" w:lineRule="atLeast"/>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14:paraId="6491E37B" w14:textId="77777777" w:rsidR="0085636A" w:rsidRDefault="00000000">
            <w:pPr>
              <w:pStyle w:val="documentheading"/>
              <w:rPr>
                <w:rStyle w:val="documentright-box"/>
                <w:color w:val="000000"/>
              </w:rPr>
            </w:pPr>
            <w:r>
              <w:rPr>
                <w:rStyle w:val="documentsectiontitle"/>
                <w:color w:val="000000"/>
                <w:highlight w:val="white"/>
              </w:rPr>
              <w:t>Exposure To </w:t>
            </w:r>
            <w:r>
              <w:pict w14:anchorId="490186D1">
                <v:rect id="_x0000_s1030" style="position:absolute;margin-left:0;margin-top:2.25pt;width:169.5pt;height:10.5pt;z-index:-251653120;mso-position-horizontal-relative:text;mso-position-vertical-relative:line" fillcolor="#dbe8ec" stroked="f">
                  <v:path strokeok="f"/>
                </v:rect>
              </w:pict>
            </w:r>
          </w:p>
          <w:p w14:paraId="4BD0C18C" w14:textId="77777777" w:rsidR="0085636A" w:rsidRDefault="00000000">
            <w:pPr>
              <w:pStyle w:val="divdocumentulli"/>
              <w:numPr>
                <w:ilvl w:val="0"/>
                <w:numId w:val="6"/>
              </w:numPr>
              <w:pBdr>
                <w:top w:val="none" w:sz="0" w:space="10" w:color="auto"/>
              </w:pBd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C#</w:t>
            </w:r>
          </w:p>
          <w:p w14:paraId="229DE5DD" w14:textId="77777777" w:rsidR="0085636A" w:rsidRDefault="00000000">
            <w:pPr>
              <w:pStyle w:val="divdocumentulli"/>
              <w:numPr>
                <w:ilvl w:val="0"/>
                <w:numId w:val="6"/>
              </w:numPr>
              <w:spacing w:line="260" w:lineRule="atLeast"/>
              <w:ind w:left="220" w:hanging="192"/>
              <w:rPr>
                <w:rStyle w:val="documentright-box"/>
                <w:rFonts w:ascii="Fira Sans Light" w:eastAsia="Fira Sans Light" w:hAnsi="Fira Sans Light" w:cs="Fira Sans Light"/>
                <w:color w:val="000000"/>
                <w:sz w:val="20"/>
                <w:szCs w:val="20"/>
              </w:rPr>
            </w:pPr>
            <w:proofErr w:type="spellStart"/>
            <w:r>
              <w:rPr>
                <w:rStyle w:val="documentright-box"/>
                <w:rFonts w:ascii="Fira Sans Light" w:eastAsia="Fira Sans Light" w:hAnsi="Fira Sans Light" w:cs="Fira Sans Light"/>
                <w:color w:val="000000"/>
                <w:sz w:val="20"/>
                <w:szCs w:val="20"/>
              </w:rPr>
              <w:t>xUNIT</w:t>
            </w:r>
            <w:proofErr w:type="spellEnd"/>
          </w:p>
          <w:p w14:paraId="1E880623" w14:textId="77777777" w:rsidR="0085636A" w:rsidRDefault="00000000">
            <w:pPr>
              <w:pStyle w:val="divdocumentulli"/>
              <w:numPr>
                <w:ilvl w:val="0"/>
                <w:numId w:val="6"/>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Playwright</w:t>
            </w:r>
          </w:p>
          <w:p w14:paraId="63601EB1" w14:textId="77777777" w:rsidR="0085636A" w:rsidRDefault="00000000">
            <w:pPr>
              <w:pStyle w:val="divdocumentulli"/>
              <w:numPr>
                <w:ilvl w:val="0"/>
                <w:numId w:val="6"/>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JavaScript</w:t>
            </w:r>
          </w:p>
          <w:p w14:paraId="79864C0E" w14:textId="77777777" w:rsidR="0085636A" w:rsidRDefault="00000000">
            <w:pPr>
              <w:pStyle w:val="bottomlowborder"/>
              <w:spacing w:after="500"/>
              <w:rPr>
                <w:rStyle w:val="documentright-box"/>
                <w:rFonts w:ascii="Fira Sans Light" w:eastAsia="Fira Sans Light" w:hAnsi="Fira Sans Light" w:cs="Fira Sans Light"/>
                <w:color w:val="000000"/>
              </w:rPr>
            </w:pPr>
            <w:r>
              <w:rPr>
                <w:rStyle w:val="documentright-box"/>
                <w:rFonts w:ascii="Fira Sans Light" w:eastAsia="Fira Sans Light" w:hAnsi="Fira Sans Light" w:cs="Fira Sans Light"/>
                <w:color w:val="000000"/>
              </w:rPr>
              <w:t> </w:t>
            </w:r>
          </w:p>
          <w:p w14:paraId="3020BA89" w14:textId="77777777" w:rsidR="0085636A" w:rsidRDefault="00000000">
            <w:pPr>
              <w:pStyle w:val="topborder"/>
              <w:rPr>
                <w:rStyle w:val="documentright-box"/>
                <w:rFonts w:ascii="Fira Sans Light" w:eastAsia="Fira Sans Light" w:hAnsi="Fira Sans Light" w:cs="Fira Sans Light"/>
                <w:color w:val="000000"/>
              </w:rPr>
            </w:pPr>
            <w:r>
              <w:rPr>
                <w:rStyle w:val="documentright-box"/>
                <w:rFonts w:ascii="Fira Sans Light" w:eastAsia="Fira Sans Light" w:hAnsi="Fira Sans Light" w:cs="Fira Sans Light"/>
                <w:color w:val="000000"/>
              </w:rPr>
              <w:t> </w:t>
            </w:r>
          </w:p>
          <w:p w14:paraId="72A0E093" w14:textId="77777777" w:rsidR="0085636A" w:rsidRDefault="00000000">
            <w:pPr>
              <w:pStyle w:val="toppadding"/>
              <w:spacing w:line="260" w:lineRule="atLeast"/>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14:paraId="20D45A32" w14:textId="77777777" w:rsidR="0085636A" w:rsidRDefault="00000000">
            <w:pPr>
              <w:pStyle w:val="documentheading"/>
              <w:spacing w:after="100"/>
              <w:rPr>
                <w:rStyle w:val="documentright-box"/>
                <w:color w:val="000000"/>
              </w:rPr>
            </w:pPr>
            <w:r>
              <w:rPr>
                <w:rStyle w:val="documentsectiontitle"/>
                <w:color w:val="000000"/>
                <w:highlight w:val="white"/>
              </w:rPr>
              <w:t>Languages </w:t>
            </w:r>
            <w:r>
              <w:pict w14:anchorId="5A9DD079">
                <v:rect id="_x0000_s1031" style="position:absolute;margin-left:0;margin-top:2.25pt;width:169.5pt;height:10.5pt;z-index:-251652096;mso-position-horizontal-relative:text;mso-position-vertical-relative:line" fillcolor="#dbe8ec" stroked="f">
                  <v:path strokeok="f"/>
                </v:rect>
              </w:pict>
            </w:r>
          </w:p>
          <w:p w14:paraId="0D94EE22" w14:textId="77777777" w:rsidR="0085636A" w:rsidRDefault="0085636A">
            <w:pPr>
              <w:pStyle w:val="div"/>
              <w:spacing w:line="100" w:lineRule="exact"/>
              <w:rPr>
                <w:rStyle w:val="documentright-box"/>
                <w:rFonts w:ascii="Fira Sans Light" w:eastAsia="Fira Sans Light" w:hAnsi="Fira Sans Light" w:cs="Fira Sans Light"/>
                <w:color w:val="000000"/>
                <w:sz w:val="20"/>
                <w:szCs w:val="20"/>
              </w:rPr>
            </w:pPr>
          </w:p>
          <w:p w14:paraId="25804A25" w14:textId="77777777" w:rsidR="0085636A" w:rsidRDefault="00000000">
            <w:pPr>
              <w:pStyle w:val="documentright-boxlangSecparagraphfirstparagraphsinglecolumndivnth-child1"/>
              <w:tabs>
                <w:tab w:val="right" w:pos="3370"/>
              </w:tabs>
              <w:spacing w:line="260" w:lineRule="atLeast"/>
              <w:rPr>
                <w:rStyle w:val="documentright-boxlangSecparagraph"/>
                <w:rFonts w:ascii="Fira Sans Light" w:eastAsia="Fira Sans Light" w:hAnsi="Fira Sans Light" w:cs="Fira Sans Light"/>
                <w:color w:val="000000"/>
                <w:sz w:val="20"/>
                <w:szCs w:val="20"/>
              </w:rPr>
            </w:pPr>
            <w:r>
              <w:rPr>
                <w:rStyle w:val="documentlangSecinfotilesecfieldnth-child1spannth-child1"/>
                <w:color w:val="000000"/>
                <w:sz w:val="20"/>
                <w:szCs w:val="20"/>
              </w:rPr>
              <w:t>English</w:t>
            </w:r>
            <w:r>
              <w:rPr>
                <w:rStyle w:val="documentlangSecfieldany"/>
                <w:rFonts w:ascii="Fira Sans Light" w:eastAsia="Fira Sans Light" w:hAnsi="Fira Sans Light" w:cs="Fira Sans Light"/>
                <w:vanish/>
                <w:color w:val="000000"/>
                <w:sz w:val="20"/>
                <w:szCs w:val="20"/>
              </w:rPr>
              <w:t xml:space="preserve"> </w:t>
            </w:r>
            <w:r>
              <w:rPr>
                <w:rStyle w:val="documentlangSecinfotilesecfieldnth-child1colon"/>
                <w:color w:val="000000"/>
                <w:sz w:val="20"/>
                <w:szCs w:val="20"/>
              </w:rPr>
              <w:t>:</w:t>
            </w:r>
            <w:r>
              <w:rPr>
                <w:rStyle w:val="documentlangSecfirstparagraphfield"/>
                <w:rFonts w:ascii="Fira Sans Light" w:eastAsia="Fira Sans Light" w:hAnsi="Fira Sans Light" w:cs="Fira Sans Light"/>
                <w:color w:val="000000"/>
                <w:sz w:val="20"/>
                <w:szCs w:val="20"/>
              </w:rPr>
              <w:t xml:space="preserve"> </w:t>
            </w:r>
            <w:r>
              <w:rPr>
                <w:rStyle w:val="documentlangSecfieldany"/>
                <w:rFonts w:ascii="Fira Sans Light" w:eastAsia="Fira Sans Light" w:hAnsi="Fira Sans Light" w:cs="Fira Sans Light"/>
                <w:color w:val="000000"/>
                <w:sz w:val="20"/>
                <w:szCs w:val="20"/>
              </w:rPr>
              <w:tab/>
              <w:t>C2</w:t>
            </w:r>
            <w:r>
              <w:rPr>
                <w:rStyle w:val="documentlangSecfirstparagraphfield"/>
                <w:rFonts w:ascii="Fira Sans Light" w:eastAsia="Fira Sans Light" w:hAnsi="Fira Sans Light" w:cs="Fira Sans Light"/>
                <w:color w:val="000000"/>
                <w:sz w:val="20"/>
                <w:szCs w:val="20"/>
              </w:rPr>
              <w:t xml:space="preserve"> </w:t>
            </w:r>
          </w:p>
          <w:p w14:paraId="45A94555" w14:textId="77777777" w:rsidR="0085636A" w:rsidRDefault="00000000">
            <w:pPr>
              <w:pStyle w:val="fieldsliced-rect"/>
              <w:spacing w:before="90" w:line="120" w:lineRule="exact"/>
              <w:rPr>
                <w:rStyle w:val="documentright-boxlangSecparagraph"/>
                <w:rFonts w:ascii="Fira Sans Light" w:eastAsia="Fira Sans Light" w:hAnsi="Fira Sans Light" w:cs="Fira Sans Light"/>
                <w:color w:val="000000"/>
                <w:sz w:val="20"/>
                <w:szCs w:val="20"/>
              </w:rPr>
            </w:pPr>
            <w:r>
              <w:rPr>
                <w:rStyle w:val="documentright-boxlangSecparagraph"/>
                <w:rFonts w:ascii="Fira Sans Light" w:eastAsia="Fira Sans Light" w:hAnsi="Fira Sans Light" w:cs="Fira Sans Light"/>
                <w:noProof/>
                <w:color w:val="000000"/>
                <w:sz w:val="20"/>
                <w:szCs w:val="20"/>
              </w:rPr>
              <w:drawing>
                <wp:inline distT="0" distB="0" distL="0" distR="0" wp14:anchorId="735395E9" wp14:editId="68AAF152">
                  <wp:extent cx="2144279" cy="76775"/>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5"/>
                          <a:stretch>
                            <a:fillRect/>
                          </a:stretch>
                        </pic:blipFill>
                        <pic:spPr>
                          <a:xfrm>
                            <a:off x="0" y="0"/>
                            <a:ext cx="2144279" cy="76775"/>
                          </a:xfrm>
                          <a:prstGeom prst="rect">
                            <a:avLst/>
                          </a:prstGeom>
                        </pic:spPr>
                      </pic:pic>
                    </a:graphicData>
                  </a:graphic>
                </wp:inline>
              </w:drawing>
            </w:r>
          </w:p>
          <w:p w14:paraId="09D5AA32" w14:textId="77777777" w:rsidR="0085636A" w:rsidRDefault="00000000">
            <w:pPr>
              <w:pStyle w:val="documentlangSecfieldanyParagraph"/>
              <w:spacing w:line="230" w:lineRule="exact"/>
              <w:textAlignment w:val="auto"/>
              <w:rPr>
                <w:rStyle w:val="documentlangSecfieldany"/>
                <w:rFonts w:ascii="Fira Sans Light" w:eastAsia="Fira Sans Light" w:hAnsi="Fira Sans Light" w:cs="Fira Sans Light"/>
                <w:color w:val="000000"/>
                <w:sz w:val="20"/>
                <w:szCs w:val="20"/>
              </w:rPr>
            </w:pPr>
            <w:r>
              <w:rPr>
                <w:rStyle w:val="documentlangSecfieldany"/>
                <w:rFonts w:ascii="Fira Sans Light" w:eastAsia="Fira Sans Light" w:hAnsi="Fira Sans Light" w:cs="Fira Sans Light"/>
                <w:color w:val="000000"/>
                <w:sz w:val="20"/>
                <w:szCs w:val="20"/>
              </w:rPr>
              <w:t>Proficient</w:t>
            </w:r>
            <w:r>
              <w:rPr>
                <w:rStyle w:val="documentlangSecfieldany"/>
                <w:rFonts w:ascii="Fira Sans" w:eastAsia="Fira Sans" w:hAnsi="Fira Sans" w:cs="Fira Sans"/>
                <w:b/>
                <w:bCs/>
                <w:vanish/>
                <w:color w:val="000000"/>
                <w:sz w:val="20"/>
                <w:szCs w:val="20"/>
              </w:rPr>
              <w:t xml:space="preserve"> </w:t>
            </w:r>
            <w:r>
              <w:rPr>
                <w:rStyle w:val="documentlangSecinfotileseccolon"/>
                <w:rFonts w:ascii="Fira Sans" w:eastAsia="Fira Sans" w:hAnsi="Fira Sans" w:cs="Fira Sans"/>
                <w:b/>
                <w:bCs/>
                <w:color w:val="000000"/>
                <w:sz w:val="20"/>
                <w:szCs w:val="20"/>
              </w:rPr>
              <w:t>:</w:t>
            </w:r>
            <w:r>
              <w:rPr>
                <w:rStyle w:val="documentlangSecfirstparagraphfield"/>
                <w:rFonts w:ascii="Fira Sans Light" w:eastAsia="Fira Sans Light" w:hAnsi="Fira Sans Light" w:cs="Fira Sans Light"/>
                <w:color w:val="000000"/>
                <w:sz w:val="20"/>
                <w:szCs w:val="20"/>
              </w:rPr>
              <w:t xml:space="preserve"> </w:t>
            </w:r>
          </w:p>
          <w:p w14:paraId="64EEEB3F" w14:textId="77777777" w:rsidR="0085636A" w:rsidRDefault="00000000">
            <w:pPr>
              <w:pStyle w:val="div"/>
              <w:tabs>
                <w:tab w:val="right" w:pos="3370"/>
              </w:tabs>
              <w:spacing w:line="260" w:lineRule="atLeast"/>
              <w:rPr>
                <w:rStyle w:val="documentright-boxlangSecparagraph"/>
                <w:rFonts w:ascii="Fira Sans Light" w:eastAsia="Fira Sans Light" w:hAnsi="Fira Sans Light" w:cs="Fira Sans Light"/>
                <w:color w:val="000000"/>
                <w:sz w:val="20"/>
                <w:szCs w:val="20"/>
              </w:rPr>
            </w:pPr>
            <w:r>
              <w:rPr>
                <w:rStyle w:val="documentlangSecinfotilesecfieldnth-child1spannth-child1"/>
                <w:color w:val="000000"/>
                <w:sz w:val="20"/>
                <w:szCs w:val="20"/>
              </w:rPr>
              <w:t>Hindi</w:t>
            </w:r>
            <w:r>
              <w:rPr>
                <w:rStyle w:val="documentlangSecfieldany"/>
                <w:rFonts w:ascii="Fira Sans Light" w:eastAsia="Fira Sans Light" w:hAnsi="Fira Sans Light" w:cs="Fira Sans Light"/>
                <w:vanish/>
                <w:color w:val="000000"/>
                <w:sz w:val="20"/>
                <w:szCs w:val="20"/>
              </w:rPr>
              <w:t xml:space="preserve"> </w:t>
            </w:r>
            <w:r>
              <w:rPr>
                <w:rStyle w:val="documentlangSecinfotilesecfieldnth-child1colon"/>
                <w:color w:val="000000"/>
                <w:sz w:val="20"/>
                <w:szCs w:val="20"/>
              </w:rPr>
              <w:t>:</w:t>
            </w:r>
            <w:r>
              <w:rPr>
                <w:rStyle w:val="documentright-boxlangSecparagraph"/>
                <w:rFonts w:ascii="Fira Sans Light" w:eastAsia="Fira Sans Light" w:hAnsi="Fira Sans Light" w:cs="Fira Sans Light"/>
                <w:color w:val="000000"/>
                <w:sz w:val="20"/>
                <w:szCs w:val="20"/>
              </w:rPr>
              <w:t xml:space="preserve"> </w:t>
            </w:r>
            <w:r>
              <w:rPr>
                <w:rStyle w:val="documentlangSecfieldany"/>
                <w:rFonts w:ascii="Fira Sans Light" w:eastAsia="Fira Sans Light" w:hAnsi="Fira Sans Light" w:cs="Fira Sans Light"/>
                <w:color w:val="000000"/>
                <w:sz w:val="20"/>
                <w:szCs w:val="20"/>
              </w:rPr>
              <w:tab/>
              <w:t>C2</w:t>
            </w:r>
          </w:p>
          <w:p w14:paraId="3CC3BABC" w14:textId="77777777" w:rsidR="0085636A" w:rsidRDefault="00000000">
            <w:pPr>
              <w:pStyle w:val="fieldsliced-rect"/>
              <w:spacing w:before="90" w:line="120" w:lineRule="exact"/>
              <w:rPr>
                <w:rStyle w:val="documentright-boxlangSecparagraph"/>
                <w:rFonts w:ascii="Fira Sans Light" w:eastAsia="Fira Sans Light" w:hAnsi="Fira Sans Light" w:cs="Fira Sans Light"/>
                <w:color w:val="000000"/>
                <w:sz w:val="20"/>
                <w:szCs w:val="20"/>
              </w:rPr>
            </w:pPr>
            <w:r>
              <w:rPr>
                <w:rStyle w:val="documentright-boxlangSecparagraph"/>
                <w:rFonts w:ascii="Fira Sans Light" w:eastAsia="Fira Sans Light" w:hAnsi="Fira Sans Light" w:cs="Fira Sans Light"/>
                <w:noProof/>
                <w:color w:val="000000"/>
                <w:sz w:val="20"/>
                <w:szCs w:val="20"/>
              </w:rPr>
              <w:drawing>
                <wp:inline distT="0" distB="0" distL="0" distR="0" wp14:anchorId="00F8C35D" wp14:editId="626B81D4">
                  <wp:extent cx="2144279" cy="76775"/>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5"/>
                          <a:stretch>
                            <a:fillRect/>
                          </a:stretch>
                        </pic:blipFill>
                        <pic:spPr>
                          <a:xfrm>
                            <a:off x="0" y="0"/>
                            <a:ext cx="2144279" cy="76775"/>
                          </a:xfrm>
                          <a:prstGeom prst="rect">
                            <a:avLst/>
                          </a:prstGeom>
                        </pic:spPr>
                      </pic:pic>
                    </a:graphicData>
                  </a:graphic>
                </wp:inline>
              </w:drawing>
            </w:r>
          </w:p>
          <w:p w14:paraId="3BDF98E3" w14:textId="77777777" w:rsidR="0085636A" w:rsidRDefault="00000000">
            <w:pPr>
              <w:pStyle w:val="div"/>
              <w:spacing w:line="230" w:lineRule="exact"/>
              <w:rPr>
                <w:rStyle w:val="documentright-boxlangSecparagraph"/>
                <w:rFonts w:ascii="Fira Sans Light" w:eastAsia="Fira Sans Light" w:hAnsi="Fira Sans Light" w:cs="Fira Sans Light"/>
                <w:color w:val="000000"/>
                <w:sz w:val="20"/>
                <w:szCs w:val="20"/>
              </w:rPr>
            </w:pPr>
            <w:r>
              <w:rPr>
                <w:rStyle w:val="documentlangSecfieldany"/>
                <w:rFonts w:ascii="Fira Sans Light" w:eastAsia="Fira Sans Light" w:hAnsi="Fira Sans Light" w:cs="Fira Sans Light"/>
                <w:color w:val="000000"/>
                <w:sz w:val="20"/>
                <w:szCs w:val="20"/>
              </w:rPr>
              <w:t>Proficient</w:t>
            </w:r>
            <w:r>
              <w:rPr>
                <w:rStyle w:val="documentlangSecfieldany"/>
                <w:rFonts w:ascii="Fira Sans" w:eastAsia="Fira Sans" w:hAnsi="Fira Sans" w:cs="Fira Sans"/>
                <w:b/>
                <w:bCs/>
                <w:vanish/>
                <w:color w:val="000000"/>
                <w:sz w:val="20"/>
                <w:szCs w:val="20"/>
              </w:rPr>
              <w:t xml:space="preserve"> </w:t>
            </w:r>
            <w:r>
              <w:rPr>
                <w:rStyle w:val="documentlangSecinfotileseccolon"/>
                <w:rFonts w:ascii="Fira Sans" w:eastAsia="Fira Sans" w:hAnsi="Fira Sans" w:cs="Fira Sans"/>
                <w:b/>
                <w:bCs/>
                <w:color w:val="000000"/>
                <w:sz w:val="20"/>
                <w:szCs w:val="20"/>
              </w:rPr>
              <w:t>:</w:t>
            </w:r>
          </w:p>
          <w:p w14:paraId="0BF90719" w14:textId="77777777" w:rsidR="0085636A" w:rsidRDefault="00000000">
            <w:pPr>
              <w:pStyle w:val="left-boxsectionnth-last-child1bottomlowborder"/>
              <w:pBdr>
                <w:top w:val="none" w:sz="0" w:space="5" w:color="auto"/>
              </w:pBdr>
              <w:spacing w:after="500" w:line="20" w:lineRule="atLeast"/>
              <w:rPr>
                <w:rStyle w:val="documentright-box"/>
                <w:rFonts w:ascii="Fira Sans Light" w:eastAsia="Fira Sans Light" w:hAnsi="Fira Sans Light" w:cs="Fira Sans Light"/>
                <w:color w:val="000000"/>
                <w:sz w:val="2"/>
                <w:szCs w:val="2"/>
              </w:rPr>
            </w:pPr>
            <w:r>
              <w:rPr>
                <w:rStyle w:val="documentright-box"/>
                <w:rFonts w:ascii="Fira Sans Light" w:eastAsia="Fira Sans Light" w:hAnsi="Fira Sans Light" w:cs="Fira Sans Light"/>
                <w:color w:val="000000"/>
                <w:sz w:val="2"/>
                <w:szCs w:val="2"/>
              </w:rPr>
              <w:t> </w:t>
            </w:r>
          </w:p>
        </w:tc>
      </w:tr>
    </w:tbl>
    <w:p w14:paraId="5A3AAE4F" w14:textId="77777777" w:rsidR="0085636A" w:rsidRDefault="0085636A">
      <w:pPr>
        <w:pStyle w:val="divdocumentlastcontainer"/>
        <w:pBdr>
          <w:bottom w:val="none" w:sz="0" w:space="0" w:color="auto"/>
        </w:pBdr>
        <w:spacing w:line="260" w:lineRule="atLeast"/>
        <w:rPr>
          <w:rFonts w:ascii="Fira Sans Light" w:eastAsia="Fira Sans Light" w:hAnsi="Fira Sans Light" w:cs="Fira Sans Light"/>
          <w:color w:val="000000"/>
          <w:sz w:val="20"/>
          <w:szCs w:val="20"/>
        </w:rPr>
        <w:sectPr w:rsidR="0085636A">
          <w:pgSz w:w="11906" w:h="16838"/>
          <w:pgMar w:top="0" w:right="700" w:bottom="400" w:left="700" w:header="720" w:footer="720" w:gutter="0"/>
          <w:cols w:space="720"/>
        </w:sectPr>
      </w:pPr>
    </w:p>
    <w:p w14:paraId="183E021D" w14:textId="77777777" w:rsidR="0085636A" w:rsidRDefault="0085636A">
      <w:pPr>
        <w:pStyle w:val="mlj3topborder"/>
        <w:spacing w:after="60" w:line="260" w:lineRule="atLeast"/>
        <w:ind w:right="200"/>
        <w:rPr>
          <w:rStyle w:val="topbordercell"/>
          <w:shd w:val="clear" w:color="auto" w:fill="auto"/>
        </w:rPr>
      </w:pPr>
    </w:p>
    <w:sectPr w:rsidR="0085636A">
      <w:type w:val="continuous"/>
      <w:pgSz w:w="11906" w:h="16838"/>
      <w:pgMar w:top="400" w:right="700" w:bottom="4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auto"/>
    <w:pitch w:val="default"/>
    <w:sig w:usb0="00000000" w:usb1="00000000" w:usb2="00000000" w:usb3="00000000" w:csb0="00000001" w:csb1="00000000"/>
    <w:embedBold r:id="rId1" w:fontKey="{BBF4F58C-1442-41E1-B211-16A28B7C1910}"/>
  </w:font>
  <w:font w:name="Fira Sans Medium">
    <w:charset w:val="00"/>
    <w:family w:val="auto"/>
    <w:pitch w:val="default"/>
    <w:sig w:usb0="00000000" w:usb1="00000000" w:usb2="00000000" w:usb3="00000000" w:csb0="00000001" w:csb1="00000000"/>
    <w:embedRegular r:id="rId2" w:fontKey="{E7EDEE4C-D854-4B95-B5B0-BA6C388B997E}"/>
  </w:font>
  <w:font w:name="Fira Sans Light">
    <w:charset w:val="00"/>
    <w:family w:val="auto"/>
    <w:pitch w:val="default"/>
    <w:sig w:usb0="00000000" w:usb1="00000000" w:usb2="00000000" w:usb3="00000000" w:csb0="00000001" w:csb1="00000000"/>
    <w:embedRegular r:id="rId3" w:fontKey="{E7622AB4-D85C-4B03-947B-EBCC10C5270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97EE47A">
      <w:start w:val="1"/>
      <w:numFmt w:val="bullet"/>
      <w:lvlText w:val=""/>
      <w:lvlJc w:val="left"/>
      <w:pPr>
        <w:ind w:left="720" w:hanging="360"/>
      </w:pPr>
      <w:rPr>
        <w:rFonts w:ascii="Symbol" w:hAnsi="Symbol"/>
      </w:rPr>
    </w:lvl>
    <w:lvl w:ilvl="1" w:tplc="AF143DD8">
      <w:start w:val="1"/>
      <w:numFmt w:val="bullet"/>
      <w:lvlText w:val="o"/>
      <w:lvlJc w:val="left"/>
      <w:pPr>
        <w:tabs>
          <w:tab w:val="num" w:pos="1440"/>
        </w:tabs>
        <w:ind w:left="1440" w:hanging="360"/>
      </w:pPr>
      <w:rPr>
        <w:rFonts w:ascii="Courier New" w:hAnsi="Courier New"/>
      </w:rPr>
    </w:lvl>
    <w:lvl w:ilvl="2" w:tplc="0D68AD2E">
      <w:start w:val="1"/>
      <w:numFmt w:val="bullet"/>
      <w:lvlText w:val=""/>
      <w:lvlJc w:val="left"/>
      <w:pPr>
        <w:tabs>
          <w:tab w:val="num" w:pos="2160"/>
        </w:tabs>
        <w:ind w:left="2160" w:hanging="360"/>
      </w:pPr>
      <w:rPr>
        <w:rFonts w:ascii="Wingdings" w:hAnsi="Wingdings"/>
      </w:rPr>
    </w:lvl>
    <w:lvl w:ilvl="3" w:tplc="37B8F5EA">
      <w:start w:val="1"/>
      <w:numFmt w:val="bullet"/>
      <w:lvlText w:val=""/>
      <w:lvlJc w:val="left"/>
      <w:pPr>
        <w:tabs>
          <w:tab w:val="num" w:pos="2880"/>
        </w:tabs>
        <w:ind w:left="2880" w:hanging="360"/>
      </w:pPr>
      <w:rPr>
        <w:rFonts w:ascii="Symbol" w:hAnsi="Symbol"/>
      </w:rPr>
    </w:lvl>
    <w:lvl w:ilvl="4" w:tplc="95C66E68">
      <w:start w:val="1"/>
      <w:numFmt w:val="bullet"/>
      <w:lvlText w:val="o"/>
      <w:lvlJc w:val="left"/>
      <w:pPr>
        <w:tabs>
          <w:tab w:val="num" w:pos="3600"/>
        </w:tabs>
        <w:ind w:left="3600" w:hanging="360"/>
      </w:pPr>
      <w:rPr>
        <w:rFonts w:ascii="Courier New" w:hAnsi="Courier New"/>
      </w:rPr>
    </w:lvl>
    <w:lvl w:ilvl="5" w:tplc="F7D8DB22">
      <w:start w:val="1"/>
      <w:numFmt w:val="bullet"/>
      <w:lvlText w:val=""/>
      <w:lvlJc w:val="left"/>
      <w:pPr>
        <w:tabs>
          <w:tab w:val="num" w:pos="4320"/>
        </w:tabs>
        <w:ind w:left="4320" w:hanging="360"/>
      </w:pPr>
      <w:rPr>
        <w:rFonts w:ascii="Wingdings" w:hAnsi="Wingdings"/>
      </w:rPr>
    </w:lvl>
    <w:lvl w:ilvl="6" w:tplc="35928DE2">
      <w:start w:val="1"/>
      <w:numFmt w:val="bullet"/>
      <w:lvlText w:val=""/>
      <w:lvlJc w:val="left"/>
      <w:pPr>
        <w:tabs>
          <w:tab w:val="num" w:pos="5040"/>
        </w:tabs>
        <w:ind w:left="5040" w:hanging="360"/>
      </w:pPr>
      <w:rPr>
        <w:rFonts w:ascii="Symbol" w:hAnsi="Symbol"/>
      </w:rPr>
    </w:lvl>
    <w:lvl w:ilvl="7" w:tplc="7F4CEBD2">
      <w:start w:val="1"/>
      <w:numFmt w:val="bullet"/>
      <w:lvlText w:val="o"/>
      <w:lvlJc w:val="left"/>
      <w:pPr>
        <w:tabs>
          <w:tab w:val="num" w:pos="5760"/>
        </w:tabs>
        <w:ind w:left="5760" w:hanging="360"/>
      </w:pPr>
      <w:rPr>
        <w:rFonts w:ascii="Courier New" w:hAnsi="Courier New"/>
      </w:rPr>
    </w:lvl>
    <w:lvl w:ilvl="8" w:tplc="74A8B06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F407A42">
      <w:start w:val="1"/>
      <w:numFmt w:val="bullet"/>
      <w:lvlText w:val=""/>
      <w:lvlJc w:val="left"/>
      <w:pPr>
        <w:ind w:left="720" w:hanging="360"/>
      </w:pPr>
      <w:rPr>
        <w:rFonts w:ascii="Symbol" w:hAnsi="Symbol"/>
      </w:rPr>
    </w:lvl>
    <w:lvl w:ilvl="1" w:tplc="B4B65EEC">
      <w:start w:val="1"/>
      <w:numFmt w:val="bullet"/>
      <w:lvlText w:val="o"/>
      <w:lvlJc w:val="left"/>
      <w:pPr>
        <w:tabs>
          <w:tab w:val="num" w:pos="1440"/>
        </w:tabs>
        <w:ind w:left="1440" w:hanging="360"/>
      </w:pPr>
      <w:rPr>
        <w:rFonts w:ascii="Courier New" w:hAnsi="Courier New"/>
      </w:rPr>
    </w:lvl>
    <w:lvl w:ilvl="2" w:tplc="E4BA3302">
      <w:start w:val="1"/>
      <w:numFmt w:val="bullet"/>
      <w:lvlText w:val=""/>
      <w:lvlJc w:val="left"/>
      <w:pPr>
        <w:tabs>
          <w:tab w:val="num" w:pos="2160"/>
        </w:tabs>
        <w:ind w:left="2160" w:hanging="360"/>
      </w:pPr>
      <w:rPr>
        <w:rFonts w:ascii="Wingdings" w:hAnsi="Wingdings"/>
      </w:rPr>
    </w:lvl>
    <w:lvl w:ilvl="3" w:tplc="26829656">
      <w:start w:val="1"/>
      <w:numFmt w:val="bullet"/>
      <w:lvlText w:val=""/>
      <w:lvlJc w:val="left"/>
      <w:pPr>
        <w:tabs>
          <w:tab w:val="num" w:pos="2880"/>
        </w:tabs>
        <w:ind w:left="2880" w:hanging="360"/>
      </w:pPr>
      <w:rPr>
        <w:rFonts w:ascii="Symbol" w:hAnsi="Symbol"/>
      </w:rPr>
    </w:lvl>
    <w:lvl w:ilvl="4" w:tplc="CE4CF1C4">
      <w:start w:val="1"/>
      <w:numFmt w:val="bullet"/>
      <w:lvlText w:val="o"/>
      <w:lvlJc w:val="left"/>
      <w:pPr>
        <w:tabs>
          <w:tab w:val="num" w:pos="3600"/>
        </w:tabs>
        <w:ind w:left="3600" w:hanging="360"/>
      </w:pPr>
      <w:rPr>
        <w:rFonts w:ascii="Courier New" w:hAnsi="Courier New"/>
      </w:rPr>
    </w:lvl>
    <w:lvl w:ilvl="5" w:tplc="982441E0">
      <w:start w:val="1"/>
      <w:numFmt w:val="bullet"/>
      <w:lvlText w:val=""/>
      <w:lvlJc w:val="left"/>
      <w:pPr>
        <w:tabs>
          <w:tab w:val="num" w:pos="4320"/>
        </w:tabs>
        <w:ind w:left="4320" w:hanging="360"/>
      </w:pPr>
      <w:rPr>
        <w:rFonts w:ascii="Wingdings" w:hAnsi="Wingdings"/>
      </w:rPr>
    </w:lvl>
    <w:lvl w:ilvl="6" w:tplc="BF6C49EE">
      <w:start w:val="1"/>
      <w:numFmt w:val="bullet"/>
      <w:lvlText w:val=""/>
      <w:lvlJc w:val="left"/>
      <w:pPr>
        <w:tabs>
          <w:tab w:val="num" w:pos="5040"/>
        </w:tabs>
        <w:ind w:left="5040" w:hanging="360"/>
      </w:pPr>
      <w:rPr>
        <w:rFonts w:ascii="Symbol" w:hAnsi="Symbol"/>
      </w:rPr>
    </w:lvl>
    <w:lvl w:ilvl="7" w:tplc="9FF288E6">
      <w:start w:val="1"/>
      <w:numFmt w:val="bullet"/>
      <w:lvlText w:val="o"/>
      <w:lvlJc w:val="left"/>
      <w:pPr>
        <w:tabs>
          <w:tab w:val="num" w:pos="5760"/>
        </w:tabs>
        <w:ind w:left="5760" w:hanging="360"/>
      </w:pPr>
      <w:rPr>
        <w:rFonts w:ascii="Courier New" w:hAnsi="Courier New"/>
      </w:rPr>
    </w:lvl>
    <w:lvl w:ilvl="8" w:tplc="48E291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51005AA">
      <w:start w:val="1"/>
      <w:numFmt w:val="bullet"/>
      <w:lvlText w:val=""/>
      <w:lvlJc w:val="left"/>
      <w:pPr>
        <w:ind w:left="720" w:hanging="360"/>
      </w:pPr>
      <w:rPr>
        <w:rFonts w:ascii="Symbol" w:hAnsi="Symbol"/>
      </w:rPr>
    </w:lvl>
    <w:lvl w:ilvl="1" w:tplc="BBA657A4">
      <w:start w:val="1"/>
      <w:numFmt w:val="bullet"/>
      <w:lvlText w:val="o"/>
      <w:lvlJc w:val="left"/>
      <w:pPr>
        <w:tabs>
          <w:tab w:val="num" w:pos="1440"/>
        </w:tabs>
        <w:ind w:left="1440" w:hanging="360"/>
      </w:pPr>
      <w:rPr>
        <w:rFonts w:ascii="Courier New" w:hAnsi="Courier New"/>
      </w:rPr>
    </w:lvl>
    <w:lvl w:ilvl="2" w:tplc="8CD08852">
      <w:start w:val="1"/>
      <w:numFmt w:val="bullet"/>
      <w:lvlText w:val=""/>
      <w:lvlJc w:val="left"/>
      <w:pPr>
        <w:tabs>
          <w:tab w:val="num" w:pos="2160"/>
        </w:tabs>
        <w:ind w:left="2160" w:hanging="360"/>
      </w:pPr>
      <w:rPr>
        <w:rFonts w:ascii="Wingdings" w:hAnsi="Wingdings"/>
      </w:rPr>
    </w:lvl>
    <w:lvl w:ilvl="3" w:tplc="21145FA2">
      <w:start w:val="1"/>
      <w:numFmt w:val="bullet"/>
      <w:lvlText w:val=""/>
      <w:lvlJc w:val="left"/>
      <w:pPr>
        <w:tabs>
          <w:tab w:val="num" w:pos="2880"/>
        </w:tabs>
        <w:ind w:left="2880" w:hanging="360"/>
      </w:pPr>
      <w:rPr>
        <w:rFonts w:ascii="Symbol" w:hAnsi="Symbol"/>
      </w:rPr>
    </w:lvl>
    <w:lvl w:ilvl="4" w:tplc="645C7EA8">
      <w:start w:val="1"/>
      <w:numFmt w:val="bullet"/>
      <w:lvlText w:val="o"/>
      <w:lvlJc w:val="left"/>
      <w:pPr>
        <w:tabs>
          <w:tab w:val="num" w:pos="3600"/>
        </w:tabs>
        <w:ind w:left="3600" w:hanging="360"/>
      </w:pPr>
      <w:rPr>
        <w:rFonts w:ascii="Courier New" w:hAnsi="Courier New"/>
      </w:rPr>
    </w:lvl>
    <w:lvl w:ilvl="5" w:tplc="6E3A3A42">
      <w:start w:val="1"/>
      <w:numFmt w:val="bullet"/>
      <w:lvlText w:val=""/>
      <w:lvlJc w:val="left"/>
      <w:pPr>
        <w:tabs>
          <w:tab w:val="num" w:pos="4320"/>
        </w:tabs>
        <w:ind w:left="4320" w:hanging="360"/>
      </w:pPr>
      <w:rPr>
        <w:rFonts w:ascii="Wingdings" w:hAnsi="Wingdings"/>
      </w:rPr>
    </w:lvl>
    <w:lvl w:ilvl="6" w:tplc="445616D4">
      <w:start w:val="1"/>
      <w:numFmt w:val="bullet"/>
      <w:lvlText w:val=""/>
      <w:lvlJc w:val="left"/>
      <w:pPr>
        <w:tabs>
          <w:tab w:val="num" w:pos="5040"/>
        </w:tabs>
        <w:ind w:left="5040" w:hanging="360"/>
      </w:pPr>
      <w:rPr>
        <w:rFonts w:ascii="Symbol" w:hAnsi="Symbol"/>
      </w:rPr>
    </w:lvl>
    <w:lvl w:ilvl="7" w:tplc="456494C0">
      <w:start w:val="1"/>
      <w:numFmt w:val="bullet"/>
      <w:lvlText w:val="o"/>
      <w:lvlJc w:val="left"/>
      <w:pPr>
        <w:tabs>
          <w:tab w:val="num" w:pos="5760"/>
        </w:tabs>
        <w:ind w:left="5760" w:hanging="360"/>
      </w:pPr>
      <w:rPr>
        <w:rFonts w:ascii="Courier New" w:hAnsi="Courier New"/>
      </w:rPr>
    </w:lvl>
    <w:lvl w:ilvl="8" w:tplc="04384CF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C8A0182">
      <w:start w:val="1"/>
      <w:numFmt w:val="bullet"/>
      <w:lvlText w:val=""/>
      <w:lvlJc w:val="left"/>
      <w:pPr>
        <w:ind w:left="720" w:hanging="360"/>
      </w:pPr>
      <w:rPr>
        <w:rFonts w:ascii="Symbol" w:hAnsi="Symbol"/>
      </w:rPr>
    </w:lvl>
    <w:lvl w:ilvl="1" w:tplc="4A588B18">
      <w:start w:val="1"/>
      <w:numFmt w:val="bullet"/>
      <w:lvlText w:val="o"/>
      <w:lvlJc w:val="left"/>
      <w:pPr>
        <w:tabs>
          <w:tab w:val="num" w:pos="1440"/>
        </w:tabs>
        <w:ind w:left="1440" w:hanging="360"/>
      </w:pPr>
      <w:rPr>
        <w:rFonts w:ascii="Courier New" w:hAnsi="Courier New"/>
      </w:rPr>
    </w:lvl>
    <w:lvl w:ilvl="2" w:tplc="880CD68E">
      <w:start w:val="1"/>
      <w:numFmt w:val="bullet"/>
      <w:lvlText w:val=""/>
      <w:lvlJc w:val="left"/>
      <w:pPr>
        <w:tabs>
          <w:tab w:val="num" w:pos="2160"/>
        </w:tabs>
        <w:ind w:left="2160" w:hanging="360"/>
      </w:pPr>
      <w:rPr>
        <w:rFonts w:ascii="Wingdings" w:hAnsi="Wingdings"/>
      </w:rPr>
    </w:lvl>
    <w:lvl w:ilvl="3" w:tplc="93F6E466">
      <w:start w:val="1"/>
      <w:numFmt w:val="bullet"/>
      <w:lvlText w:val=""/>
      <w:lvlJc w:val="left"/>
      <w:pPr>
        <w:tabs>
          <w:tab w:val="num" w:pos="2880"/>
        </w:tabs>
        <w:ind w:left="2880" w:hanging="360"/>
      </w:pPr>
      <w:rPr>
        <w:rFonts w:ascii="Symbol" w:hAnsi="Symbol"/>
      </w:rPr>
    </w:lvl>
    <w:lvl w:ilvl="4" w:tplc="9CBA2FF0">
      <w:start w:val="1"/>
      <w:numFmt w:val="bullet"/>
      <w:lvlText w:val="o"/>
      <w:lvlJc w:val="left"/>
      <w:pPr>
        <w:tabs>
          <w:tab w:val="num" w:pos="3600"/>
        </w:tabs>
        <w:ind w:left="3600" w:hanging="360"/>
      </w:pPr>
      <w:rPr>
        <w:rFonts w:ascii="Courier New" w:hAnsi="Courier New"/>
      </w:rPr>
    </w:lvl>
    <w:lvl w:ilvl="5" w:tplc="58087E38">
      <w:start w:val="1"/>
      <w:numFmt w:val="bullet"/>
      <w:lvlText w:val=""/>
      <w:lvlJc w:val="left"/>
      <w:pPr>
        <w:tabs>
          <w:tab w:val="num" w:pos="4320"/>
        </w:tabs>
        <w:ind w:left="4320" w:hanging="360"/>
      </w:pPr>
      <w:rPr>
        <w:rFonts w:ascii="Wingdings" w:hAnsi="Wingdings"/>
      </w:rPr>
    </w:lvl>
    <w:lvl w:ilvl="6" w:tplc="C2B42888">
      <w:start w:val="1"/>
      <w:numFmt w:val="bullet"/>
      <w:lvlText w:val=""/>
      <w:lvlJc w:val="left"/>
      <w:pPr>
        <w:tabs>
          <w:tab w:val="num" w:pos="5040"/>
        </w:tabs>
        <w:ind w:left="5040" w:hanging="360"/>
      </w:pPr>
      <w:rPr>
        <w:rFonts w:ascii="Symbol" w:hAnsi="Symbol"/>
      </w:rPr>
    </w:lvl>
    <w:lvl w:ilvl="7" w:tplc="35849BB6">
      <w:start w:val="1"/>
      <w:numFmt w:val="bullet"/>
      <w:lvlText w:val="o"/>
      <w:lvlJc w:val="left"/>
      <w:pPr>
        <w:tabs>
          <w:tab w:val="num" w:pos="5760"/>
        </w:tabs>
        <w:ind w:left="5760" w:hanging="360"/>
      </w:pPr>
      <w:rPr>
        <w:rFonts w:ascii="Courier New" w:hAnsi="Courier New"/>
      </w:rPr>
    </w:lvl>
    <w:lvl w:ilvl="8" w:tplc="402EA1F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8E01906">
      <w:start w:val="1"/>
      <w:numFmt w:val="bullet"/>
      <w:lvlText w:val=""/>
      <w:lvlJc w:val="left"/>
      <w:pPr>
        <w:ind w:left="720" w:hanging="360"/>
      </w:pPr>
      <w:rPr>
        <w:rFonts w:ascii="Symbol" w:hAnsi="Symbol"/>
      </w:rPr>
    </w:lvl>
    <w:lvl w:ilvl="1" w:tplc="4832F830">
      <w:start w:val="1"/>
      <w:numFmt w:val="bullet"/>
      <w:lvlText w:val="o"/>
      <w:lvlJc w:val="left"/>
      <w:pPr>
        <w:tabs>
          <w:tab w:val="num" w:pos="1440"/>
        </w:tabs>
        <w:ind w:left="1440" w:hanging="360"/>
      </w:pPr>
      <w:rPr>
        <w:rFonts w:ascii="Courier New" w:hAnsi="Courier New"/>
      </w:rPr>
    </w:lvl>
    <w:lvl w:ilvl="2" w:tplc="EA324696">
      <w:start w:val="1"/>
      <w:numFmt w:val="bullet"/>
      <w:lvlText w:val=""/>
      <w:lvlJc w:val="left"/>
      <w:pPr>
        <w:tabs>
          <w:tab w:val="num" w:pos="2160"/>
        </w:tabs>
        <w:ind w:left="2160" w:hanging="360"/>
      </w:pPr>
      <w:rPr>
        <w:rFonts w:ascii="Wingdings" w:hAnsi="Wingdings"/>
      </w:rPr>
    </w:lvl>
    <w:lvl w:ilvl="3" w:tplc="4AFAA62E">
      <w:start w:val="1"/>
      <w:numFmt w:val="bullet"/>
      <w:lvlText w:val=""/>
      <w:lvlJc w:val="left"/>
      <w:pPr>
        <w:tabs>
          <w:tab w:val="num" w:pos="2880"/>
        </w:tabs>
        <w:ind w:left="2880" w:hanging="360"/>
      </w:pPr>
      <w:rPr>
        <w:rFonts w:ascii="Symbol" w:hAnsi="Symbol"/>
      </w:rPr>
    </w:lvl>
    <w:lvl w:ilvl="4" w:tplc="C5A60FD8">
      <w:start w:val="1"/>
      <w:numFmt w:val="bullet"/>
      <w:lvlText w:val="o"/>
      <w:lvlJc w:val="left"/>
      <w:pPr>
        <w:tabs>
          <w:tab w:val="num" w:pos="3600"/>
        </w:tabs>
        <w:ind w:left="3600" w:hanging="360"/>
      </w:pPr>
      <w:rPr>
        <w:rFonts w:ascii="Courier New" w:hAnsi="Courier New"/>
      </w:rPr>
    </w:lvl>
    <w:lvl w:ilvl="5" w:tplc="2EC80B24">
      <w:start w:val="1"/>
      <w:numFmt w:val="bullet"/>
      <w:lvlText w:val=""/>
      <w:lvlJc w:val="left"/>
      <w:pPr>
        <w:tabs>
          <w:tab w:val="num" w:pos="4320"/>
        </w:tabs>
        <w:ind w:left="4320" w:hanging="360"/>
      </w:pPr>
      <w:rPr>
        <w:rFonts w:ascii="Wingdings" w:hAnsi="Wingdings"/>
      </w:rPr>
    </w:lvl>
    <w:lvl w:ilvl="6" w:tplc="E5441CCE">
      <w:start w:val="1"/>
      <w:numFmt w:val="bullet"/>
      <w:lvlText w:val=""/>
      <w:lvlJc w:val="left"/>
      <w:pPr>
        <w:tabs>
          <w:tab w:val="num" w:pos="5040"/>
        </w:tabs>
        <w:ind w:left="5040" w:hanging="360"/>
      </w:pPr>
      <w:rPr>
        <w:rFonts w:ascii="Symbol" w:hAnsi="Symbol"/>
      </w:rPr>
    </w:lvl>
    <w:lvl w:ilvl="7" w:tplc="809A26FA">
      <w:start w:val="1"/>
      <w:numFmt w:val="bullet"/>
      <w:lvlText w:val="o"/>
      <w:lvlJc w:val="left"/>
      <w:pPr>
        <w:tabs>
          <w:tab w:val="num" w:pos="5760"/>
        </w:tabs>
        <w:ind w:left="5760" w:hanging="360"/>
      </w:pPr>
      <w:rPr>
        <w:rFonts w:ascii="Courier New" w:hAnsi="Courier New"/>
      </w:rPr>
    </w:lvl>
    <w:lvl w:ilvl="8" w:tplc="BEEC0C7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1305806">
      <w:start w:val="1"/>
      <w:numFmt w:val="bullet"/>
      <w:lvlText w:val=""/>
      <w:lvlJc w:val="left"/>
      <w:pPr>
        <w:ind w:left="720" w:hanging="360"/>
      </w:pPr>
      <w:rPr>
        <w:rFonts w:ascii="Symbol" w:hAnsi="Symbol"/>
      </w:rPr>
    </w:lvl>
    <w:lvl w:ilvl="1" w:tplc="6E08A3AC">
      <w:start w:val="1"/>
      <w:numFmt w:val="bullet"/>
      <w:lvlText w:val="o"/>
      <w:lvlJc w:val="left"/>
      <w:pPr>
        <w:tabs>
          <w:tab w:val="num" w:pos="1440"/>
        </w:tabs>
        <w:ind w:left="1440" w:hanging="360"/>
      </w:pPr>
      <w:rPr>
        <w:rFonts w:ascii="Courier New" w:hAnsi="Courier New"/>
      </w:rPr>
    </w:lvl>
    <w:lvl w:ilvl="2" w:tplc="7390E01A">
      <w:start w:val="1"/>
      <w:numFmt w:val="bullet"/>
      <w:lvlText w:val=""/>
      <w:lvlJc w:val="left"/>
      <w:pPr>
        <w:tabs>
          <w:tab w:val="num" w:pos="2160"/>
        </w:tabs>
        <w:ind w:left="2160" w:hanging="360"/>
      </w:pPr>
      <w:rPr>
        <w:rFonts w:ascii="Wingdings" w:hAnsi="Wingdings"/>
      </w:rPr>
    </w:lvl>
    <w:lvl w:ilvl="3" w:tplc="E8407A6E">
      <w:start w:val="1"/>
      <w:numFmt w:val="bullet"/>
      <w:lvlText w:val=""/>
      <w:lvlJc w:val="left"/>
      <w:pPr>
        <w:tabs>
          <w:tab w:val="num" w:pos="2880"/>
        </w:tabs>
        <w:ind w:left="2880" w:hanging="360"/>
      </w:pPr>
      <w:rPr>
        <w:rFonts w:ascii="Symbol" w:hAnsi="Symbol"/>
      </w:rPr>
    </w:lvl>
    <w:lvl w:ilvl="4" w:tplc="6AE44C38">
      <w:start w:val="1"/>
      <w:numFmt w:val="bullet"/>
      <w:lvlText w:val="o"/>
      <w:lvlJc w:val="left"/>
      <w:pPr>
        <w:tabs>
          <w:tab w:val="num" w:pos="3600"/>
        </w:tabs>
        <w:ind w:left="3600" w:hanging="360"/>
      </w:pPr>
      <w:rPr>
        <w:rFonts w:ascii="Courier New" w:hAnsi="Courier New"/>
      </w:rPr>
    </w:lvl>
    <w:lvl w:ilvl="5" w:tplc="9208E15E">
      <w:start w:val="1"/>
      <w:numFmt w:val="bullet"/>
      <w:lvlText w:val=""/>
      <w:lvlJc w:val="left"/>
      <w:pPr>
        <w:tabs>
          <w:tab w:val="num" w:pos="4320"/>
        </w:tabs>
        <w:ind w:left="4320" w:hanging="360"/>
      </w:pPr>
      <w:rPr>
        <w:rFonts w:ascii="Wingdings" w:hAnsi="Wingdings"/>
      </w:rPr>
    </w:lvl>
    <w:lvl w:ilvl="6" w:tplc="7F2A11B6">
      <w:start w:val="1"/>
      <w:numFmt w:val="bullet"/>
      <w:lvlText w:val=""/>
      <w:lvlJc w:val="left"/>
      <w:pPr>
        <w:tabs>
          <w:tab w:val="num" w:pos="5040"/>
        </w:tabs>
        <w:ind w:left="5040" w:hanging="360"/>
      </w:pPr>
      <w:rPr>
        <w:rFonts w:ascii="Symbol" w:hAnsi="Symbol"/>
      </w:rPr>
    </w:lvl>
    <w:lvl w:ilvl="7" w:tplc="DF5EA692">
      <w:start w:val="1"/>
      <w:numFmt w:val="bullet"/>
      <w:lvlText w:val="o"/>
      <w:lvlJc w:val="left"/>
      <w:pPr>
        <w:tabs>
          <w:tab w:val="num" w:pos="5760"/>
        </w:tabs>
        <w:ind w:left="5760" w:hanging="360"/>
      </w:pPr>
      <w:rPr>
        <w:rFonts w:ascii="Courier New" w:hAnsi="Courier New"/>
      </w:rPr>
    </w:lvl>
    <w:lvl w:ilvl="8" w:tplc="AA2E1ED2">
      <w:start w:val="1"/>
      <w:numFmt w:val="bullet"/>
      <w:lvlText w:val=""/>
      <w:lvlJc w:val="left"/>
      <w:pPr>
        <w:tabs>
          <w:tab w:val="num" w:pos="6480"/>
        </w:tabs>
        <w:ind w:left="6480" w:hanging="360"/>
      </w:pPr>
      <w:rPr>
        <w:rFonts w:ascii="Wingdings" w:hAnsi="Wingdings"/>
      </w:rPr>
    </w:lvl>
  </w:abstractNum>
  <w:num w:numId="1" w16cid:durableId="347408924">
    <w:abstractNumId w:val="0"/>
  </w:num>
  <w:num w:numId="2" w16cid:durableId="1821581348">
    <w:abstractNumId w:val="1"/>
  </w:num>
  <w:num w:numId="3" w16cid:durableId="712076995">
    <w:abstractNumId w:val="2"/>
  </w:num>
  <w:num w:numId="4" w16cid:durableId="2017610080">
    <w:abstractNumId w:val="3"/>
  </w:num>
  <w:num w:numId="5" w16cid:durableId="416904058">
    <w:abstractNumId w:val="4"/>
  </w:num>
  <w:num w:numId="6" w16cid:durableId="1764371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5636A"/>
    <w:rsid w:val="00062F3C"/>
    <w:rsid w:val="0085636A"/>
    <w:rsid w:val="00AC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E3FD4E6"/>
  <w15:docId w15:val="{6E2F7E3F-46BD-4C51-87B9-198AE5B9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character" w:customStyle="1" w:styleId="documentleft-box">
    <w:name w:val="document_left-box"/>
    <w:basedOn w:val="DefaultParagraphFont"/>
  </w:style>
  <w:style w:type="paragraph" w:customStyle="1" w:styleId="documentsection">
    <w:name w:val="document_section"/>
    <w:basedOn w:val="Normal"/>
  </w:style>
  <w:style w:type="paragraph" w:customStyle="1" w:styleId="documentparagraph">
    <w:name w:val="document_paragraph"/>
    <w:basedOn w:val="Normal"/>
    <w:pPr>
      <w:pBdr>
        <w:top w:val="none" w:sz="0" w:space="10" w:color="auto"/>
      </w:pBdr>
    </w:pPr>
  </w:style>
  <w:style w:type="paragraph" w:customStyle="1" w:styleId="documentname">
    <w:name w:val="document_name"/>
    <w:basedOn w:val="Normal"/>
    <w:pPr>
      <w:spacing w:line="500" w:lineRule="atLeast"/>
    </w:pPr>
    <w:rPr>
      <w:rFonts w:ascii="Fira Sans" w:eastAsia="Fira Sans" w:hAnsi="Fira Sans" w:cs="Fira Sans"/>
      <w:b/>
      <w:bCs/>
      <w:caps/>
      <w:sz w:val="48"/>
      <w:szCs w:val="48"/>
    </w:rPr>
  </w:style>
  <w:style w:type="character" w:customStyle="1" w:styleId="span">
    <w:name w:val="span"/>
    <w:basedOn w:val="DefaultParagraphFont"/>
    <w:rPr>
      <w:bdr w:val="none" w:sz="0" w:space="0" w:color="auto"/>
      <w:vertAlign w:val="baseline"/>
    </w:rPr>
  </w:style>
  <w:style w:type="character" w:customStyle="1" w:styleId="topbordercell">
    <w:name w:val="topbordercell"/>
    <w:basedOn w:val="DefaultParagraphFont"/>
    <w:rPr>
      <w:shd w:val="clear" w:color="auto" w:fill="10657E"/>
    </w:rPr>
  </w:style>
  <w:style w:type="paragraph" w:customStyle="1" w:styleId="mlj3topborder">
    <w:name w:val="mlj3topborder"/>
    <w:basedOn w:val="Normal"/>
    <w:pPr>
      <w:jc w:val="right"/>
    </w:pPr>
    <w:rPr>
      <w:rFonts w:ascii="Fira Sans Medium" w:eastAsia="Fira Sans Medium" w:hAnsi="Fira Sans Medium" w:cs="Fira Sans Medium"/>
      <w:caps/>
      <w:color w:val="FFFFFF"/>
      <w:sz w:val="20"/>
      <w:szCs w:val="20"/>
    </w:rPr>
  </w:style>
  <w:style w:type="character" w:customStyle="1" w:styleId="mlj3topborderCharacter">
    <w:name w:val="mlj3topborder Character"/>
    <w:basedOn w:val="DefaultParagraphFont"/>
    <w:rPr>
      <w:rFonts w:ascii="Fira Sans Medium" w:eastAsia="Fira Sans Medium" w:hAnsi="Fira Sans Medium" w:cs="Fira Sans Medium"/>
      <w:b w:val="0"/>
      <w:bCs w:val="0"/>
      <w:caps/>
      <w:color w:val="FFFFFF"/>
      <w:sz w:val="20"/>
      <w:szCs w:val="20"/>
    </w:rPr>
  </w:style>
  <w:style w:type="table" w:customStyle="1" w:styleId="topBorderTable">
    <w:name w:val="topBorderTable"/>
    <w:basedOn w:val="TableNormal"/>
    <w:tblPr/>
  </w:style>
  <w:style w:type="paragraph" w:customStyle="1" w:styleId="bottomlowborder">
    <w:name w:val="bottomlowborder"/>
    <w:basedOn w:val="Normal"/>
    <w:pPr>
      <w:pBdr>
        <w:top w:val="none" w:sz="0" w:space="5" w:color="auto"/>
        <w:bottom w:val="single" w:sz="8" w:space="0" w:color="000000"/>
      </w:pBdr>
      <w:spacing w:line="20" w:lineRule="atLeast"/>
    </w:pPr>
    <w:rPr>
      <w:sz w:val="2"/>
      <w:szCs w:val="2"/>
    </w:rPr>
  </w:style>
  <w:style w:type="paragraph" w:customStyle="1" w:styleId="topborder">
    <w:name w:val="topborder"/>
    <w:basedOn w:val="Normal"/>
    <w:pPr>
      <w:pBdr>
        <w:top w:val="none" w:sz="0" w:space="5" w:color="auto"/>
        <w:bottom w:val="single" w:sz="8" w:space="0" w:color="000000"/>
      </w:pBdr>
      <w:spacing w:line="20" w:lineRule="atLeast"/>
    </w:pPr>
    <w:rPr>
      <w:vanish/>
      <w:sz w:val="2"/>
      <w:szCs w:val="2"/>
    </w:rPr>
  </w:style>
  <w:style w:type="paragraph" w:customStyle="1" w:styleId="toppadding">
    <w:name w:val="toppadding"/>
    <w:basedOn w:val="Normal"/>
    <w:rPr>
      <w:vanish/>
    </w:rPr>
  </w:style>
  <w:style w:type="paragraph" w:customStyle="1" w:styleId="documentheading">
    <w:name w:val="document_heading"/>
    <w:basedOn w:val="Normal"/>
    <w:pPr>
      <w:spacing w:line="320" w:lineRule="atLeast"/>
    </w:pPr>
    <w:rPr>
      <w:rFonts w:ascii="Fira Sans" w:eastAsia="Fira Sans" w:hAnsi="Fira Sans" w:cs="Fira Sans"/>
      <w:b/>
      <w:bCs/>
      <w:sz w:val="36"/>
      <w:szCs w:val="36"/>
    </w:rPr>
  </w:style>
  <w:style w:type="character" w:customStyle="1" w:styleId="documentsectiontitle">
    <w:name w:val="document_sectiontitle"/>
    <w:basedOn w:val="DefaultParagraphFont"/>
    <w:rPr>
      <w:caps/>
      <w:spacing w:val="10"/>
      <w:sz w:val="28"/>
      <w:szCs w:val="28"/>
    </w:rPr>
  </w:style>
  <w:style w:type="paragraph" w:customStyle="1" w:styleId="documentleft-boxsinglecolumn">
    <w:name w:val="document_left-box_singlecolumn"/>
    <w:basedOn w:val="Normal"/>
  </w:style>
  <w:style w:type="paragraph" w:customStyle="1" w:styleId="p">
    <w:name w:val="p"/>
    <w:basedOn w:val="Normal"/>
  </w:style>
  <w:style w:type="paragraph" w:customStyle="1" w:styleId="documentexperienceparagraph">
    <w:name w:val="document_experience_paragraph"/>
    <w:basedOn w:val="Normal"/>
  </w:style>
  <w:style w:type="paragraph" w:customStyle="1" w:styleId="documentexperienceparagraphspacing">
    <w:name w:val="document_experience_paragraphspacing"/>
    <w:basedOn w:val="Normal"/>
    <w:pPr>
      <w:spacing w:line="200" w:lineRule="atLeast"/>
    </w:pPr>
    <w:rPr>
      <w:sz w:val="20"/>
      <w:szCs w:val="20"/>
    </w:rPr>
  </w:style>
  <w:style w:type="character" w:customStyle="1" w:styleId="documentexperienceparagraphspacingCharacter">
    <w:name w:val="document_experience_paragraphspacing Character"/>
    <w:basedOn w:val="DefaultParagraphFont"/>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rFonts w:ascii="Fira Sans" w:eastAsia="Fira Sans" w:hAnsi="Fira Sans" w:cs="Fira Sans"/>
      <w:b/>
      <w:bCs/>
    </w:rPr>
  </w:style>
  <w:style w:type="character" w:customStyle="1" w:styleId="documentjobdates">
    <w:name w:val="document_jobdates"/>
    <w:basedOn w:val="DefaultParagraphFont"/>
    <w:rPr>
      <w:rFonts w:ascii="Fira Sans Medium" w:eastAsia="Fira Sans Medium" w:hAnsi="Fira Sans Medium" w:cs="Fira Sans Medium"/>
      <w:b w:val="0"/>
      <w:bCs w:val="0"/>
    </w:rPr>
  </w:style>
  <w:style w:type="character" w:customStyle="1" w:styleId="documentcompanyname">
    <w:name w:val="document_companyname"/>
    <w:basedOn w:val="DefaultParagraphFont"/>
    <w:rPr>
      <w:rFonts w:ascii="Fira Sans" w:eastAsia="Fira Sans" w:hAnsi="Fira Sans" w:cs="Fira Sans"/>
      <w:b/>
      <w:bCs/>
    </w:rPr>
  </w:style>
  <w:style w:type="character" w:customStyle="1" w:styleId="documentjobcity">
    <w:name w:val="document_jobcity"/>
    <w:basedOn w:val="DefaultParagraphFont"/>
    <w:rPr>
      <w:rFonts w:ascii="Fira Sans Medium" w:eastAsia="Fira Sans Medium" w:hAnsi="Fira Sans Medium" w:cs="Fira Sans Medium"/>
      <w:b w:val="0"/>
      <w:bCs w:val="0"/>
    </w:rPr>
  </w:style>
  <w:style w:type="character" w:customStyle="1" w:styleId="documentjobstate">
    <w:name w:val="document_jobstate"/>
    <w:basedOn w:val="DefaultParagraphFont"/>
    <w:rPr>
      <w:rFonts w:ascii="Fira Sans Medium" w:eastAsia="Fira Sans Medium" w:hAnsi="Fira Sans Medium" w:cs="Fira Sans Medium"/>
      <w:b w:val="0"/>
      <w:bCs w:val="0"/>
    </w:rPr>
  </w:style>
  <w:style w:type="character" w:customStyle="1" w:styleId="documentjobcountry">
    <w:name w:val="document_jobcountry"/>
    <w:basedOn w:val="DefaultParagraphFont"/>
    <w:rPr>
      <w:rFonts w:ascii="Fira Sans Medium" w:eastAsia="Fira Sans Medium" w:hAnsi="Fira Sans Medium" w:cs="Fira Sans Medium"/>
      <w:b w:val="0"/>
      <w:bCs w:val="0"/>
    </w:rPr>
  </w:style>
  <w:style w:type="paragraph" w:customStyle="1" w:styleId="divdocumentulli">
    <w:name w:val="div_document_ul_li"/>
    <w:basedOn w:val="Normal"/>
  </w:style>
  <w:style w:type="paragraph" w:customStyle="1" w:styleId="documenteducationparagraph">
    <w:name w:val="document_education_paragraph"/>
    <w:basedOn w:val="Normal"/>
  </w:style>
  <w:style w:type="paragraph" w:customStyle="1" w:styleId="documenteducationparagraphspacing">
    <w:name w:val="document_education_paragraphspacing"/>
    <w:basedOn w:val="Normal"/>
    <w:pPr>
      <w:spacing w:line="200" w:lineRule="atLeast"/>
    </w:pPr>
    <w:rPr>
      <w:sz w:val="20"/>
      <w:szCs w:val="20"/>
    </w:rPr>
  </w:style>
  <w:style w:type="character" w:customStyle="1" w:styleId="documenteducationparagraphspacingCharacter">
    <w:name w:val="document_education_paragraphspacing Character"/>
    <w:basedOn w:val="DefaultParagraphFont"/>
    <w:rPr>
      <w:sz w:val="20"/>
      <w:szCs w:val="20"/>
    </w:rPr>
  </w:style>
  <w:style w:type="character" w:customStyle="1" w:styleId="documentdegree">
    <w:name w:val="document_degree"/>
    <w:basedOn w:val="DefaultParagraphFont"/>
    <w:rPr>
      <w:rFonts w:ascii="Fira Sans Medium" w:eastAsia="Fira Sans Medium" w:hAnsi="Fira Sans Medium" w:cs="Fira Sans Medium"/>
      <w:b w:val="0"/>
      <w:bCs w:val="0"/>
    </w:rPr>
  </w:style>
  <w:style w:type="character" w:customStyle="1" w:styleId="documentprogramline">
    <w:name w:val="document_programline"/>
    <w:basedOn w:val="DefaultParagraphFont"/>
    <w:rPr>
      <w:rFonts w:ascii="Fira Sans Medium" w:eastAsia="Fira Sans Medium" w:hAnsi="Fira Sans Medium" w:cs="Fira Sans Medium"/>
      <w:b w:val="0"/>
      <w:bCs w:val="0"/>
    </w:rPr>
  </w:style>
  <w:style w:type="character" w:customStyle="1" w:styleId="documenteducationjobcity">
    <w:name w:val="document_education_jobcity"/>
    <w:basedOn w:val="DefaultParagraphFont"/>
    <w:rPr>
      <w:rFonts w:ascii="Fira Sans Light" w:eastAsia="Fira Sans Light" w:hAnsi="Fira Sans Light" w:cs="Fira Sans Light"/>
      <w:b w:val="0"/>
      <w:bCs w:val="0"/>
    </w:rPr>
  </w:style>
  <w:style w:type="character" w:customStyle="1" w:styleId="documenteducationjobstate">
    <w:name w:val="document_education_jobstate"/>
    <w:basedOn w:val="DefaultParagraphFont"/>
    <w:rPr>
      <w:rFonts w:ascii="Fira Sans Light" w:eastAsia="Fira Sans Light" w:hAnsi="Fira Sans Light" w:cs="Fira Sans Light"/>
      <w:b w:val="0"/>
      <w:bCs w:val="0"/>
    </w:rPr>
  </w:style>
  <w:style w:type="character" w:customStyle="1" w:styleId="documenteducationjobcountry">
    <w:name w:val="document_education_jobcountry"/>
    <w:basedOn w:val="DefaultParagraphFont"/>
    <w:rPr>
      <w:rFonts w:ascii="Fira Sans Light" w:eastAsia="Fira Sans Light" w:hAnsi="Fira Sans Light" w:cs="Fira Sans Light"/>
      <w:b w:val="0"/>
      <w:bCs w:val="0"/>
    </w:rPr>
  </w:style>
  <w:style w:type="paragraph" w:customStyle="1" w:styleId="left-boxsectionnth-last-child1bottomlowborder">
    <w:name w:val="left-box_section_nth-last-child(1)_bottomlowborder"/>
    <w:basedOn w:val="Normal"/>
    <w:rPr>
      <w:vanish/>
    </w:r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idSECTIONPICT">
    <w:name w:val="document_right-box_section_id^=SECTION_PICT"/>
    <w:basedOn w:val="Normal"/>
    <w:pPr>
      <w:jc w:val="center"/>
    </w:pPr>
  </w:style>
  <w:style w:type="paragraph" w:customStyle="1" w:styleId="documentparagraphnth-last-child1">
    <w:name w:val="document_paragraph_nth-last-child(1)"/>
    <w:basedOn w:val="Normal"/>
  </w:style>
  <w:style w:type="paragraph" w:customStyle="1" w:styleId="documentprflPic">
    <w:name w:val="document_prflPic"/>
    <w:basedOn w:val="Normal"/>
    <w:pPr>
      <w:jc w:val="center"/>
    </w:pPr>
  </w:style>
  <w:style w:type="paragraph" w:customStyle="1" w:styleId="documentprflPicfield">
    <w:name w:val="document_prflPic_field"/>
    <w:basedOn w:val="Normal"/>
    <w:pPr>
      <w:jc w:val="center"/>
    </w:pPr>
  </w:style>
  <w:style w:type="paragraph" w:customStyle="1" w:styleId="div">
    <w:name w:val="div"/>
    <w:basedOn w:val="Normal"/>
  </w:style>
  <w:style w:type="paragraph" w:customStyle="1" w:styleId="documentright-boxSECTIONCNTC">
    <w:name w:val="document_right-box_SECTION_CNTC"/>
    <w:basedOn w:val="Normal"/>
  </w:style>
  <w:style w:type="paragraph" w:customStyle="1" w:styleId="sectionSECTIONCNTCcntctoppadding">
    <w:name w:val="section_SECTION_CNTC_cntctoppadding"/>
    <w:basedOn w:val="Normal"/>
    <w:rPr>
      <w:vanish/>
    </w:rPr>
  </w:style>
  <w:style w:type="paragraph" w:customStyle="1" w:styleId="documentparagraphPARAGRAPHCNTCnth-last-child1">
    <w:name w:val="document_paragraph_PARAGRAPH_CNTC_nth-last-child(1)"/>
    <w:basedOn w:val="Normal"/>
  </w:style>
  <w:style w:type="paragraph" w:customStyle="1" w:styleId="documentaddress">
    <w:name w:val="document_address"/>
    <w:basedOn w:val="Normal"/>
    <w:pPr>
      <w:spacing w:line="30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character" w:customStyle="1" w:styleId="documentpaddedlineCharacter">
    <w:name w:val="document_paddedline Character"/>
    <w:basedOn w:val="DefaultParagraphFont"/>
  </w:style>
  <w:style w:type="paragraph" w:customStyle="1" w:styleId="documentSECTIONCNTCsectionnotSECTIONALNK">
    <w:name w:val="document_SECTION_CNTC + section_not(.SECTION_ALNK)"/>
    <w:basedOn w:val="Normal"/>
    <w:pPr>
      <w:pBdr>
        <w:top w:val="single" w:sz="8" w:space="25" w:color="000000"/>
      </w:pBdr>
    </w:pPr>
  </w:style>
  <w:style w:type="paragraph" w:customStyle="1" w:styleId="SECTIONCNTCsectionnotalnkSectiontopborder">
    <w:name w:val="SECTION_CNTC + section_not(.alnkSection)_topborder"/>
    <w:basedOn w:val="Normal"/>
  </w:style>
  <w:style w:type="paragraph" w:customStyle="1" w:styleId="SECTIONCNTCsectionnotalnkSectiontoppadding">
    <w:name w:val="SECTION_CNTC + section_not(.alnkSection)_toppadding"/>
    <w:basedOn w:val="Normal"/>
    <w:pPr>
      <w:spacing w:line="500" w:lineRule="atLeast"/>
    </w:pPr>
  </w:style>
  <w:style w:type="paragraph" w:customStyle="1" w:styleId="documentright-boxfirstparagraph">
    <w:name w:val="document_right-box_firstparagraph"/>
    <w:basedOn w:val="Normal"/>
  </w:style>
  <w:style w:type="paragraph" w:customStyle="1" w:styleId="documentlangSec">
    <w:name w:val="document_langSec"/>
    <w:basedOn w:val="Normal"/>
  </w:style>
  <w:style w:type="character" w:customStyle="1" w:styleId="divCharacter">
    <w:name w:val="div Character"/>
    <w:basedOn w:val="DefaultParagraphFont"/>
    <w:rPr>
      <w:bdr w:val="none" w:sz="0" w:space="0" w:color="auto"/>
      <w:vertAlign w:val="baseline"/>
    </w:rPr>
  </w:style>
  <w:style w:type="paragraph" w:customStyle="1" w:styleId="documentleft-boxlangSeclnggparatable">
    <w:name w:val="document_left-box_langSec_lnggparatable"/>
    <w:basedOn w:val="Normal"/>
  </w:style>
  <w:style w:type="character" w:customStyle="1" w:styleId="documentright-boxlangSecparagraph">
    <w:name w:val="document_right-box_langSec_paragraph"/>
    <w:basedOn w:val="DefaultParagraphFont"/>
  </w:style>
  <w:style w:type="paragraph" w:customStyle="1" w:styleId="documentleft-boxlangSecsinglecolumn">
    <w:name w:val="document_left-box_langSec_singlecolumn"/>
    <w:basedOn w:val="Normal"/>
  </w:style>
  <w:style w:type="paragraph" w:customStyle="1" w:styleId="documentright-boxlangSecparagraphfirstparagraphsinglecolumndivnth-child1">
    <w:name w:val="document_right-box_langSec_paragraph_firstparagraph_singlecolumn &gt; div_nth-child(1)"/>
    <w:basedOn w:val="Normal"/>
  </w:style>
  <w:style w:type="character" w:customStyle="1" w:styleId="documentlangSecfirstparagraphfield">
    <w:name w:val="document_langSec_firstparagraph_field"/>
    <w:basedOn w:val="DefaultParagraphFont"/>
  </w:style>
  <w:style w:type="character" w:customStyle="1" w:styleId="documentlangSecinfotilesecfieldnth-child1spannth-child1">
    <w:name w:val="document_langSec_infotilesec_field_nth-child(1) &gt; span_nth-child(1)"/>
    <w:basedOn w:val="DefaultParagraphFont"/>
    <w:rPr>
      <w:rFonts w:ascii="Fira Sans" w:eastAsia="Fira Sans" w:hAnsi="Fira Sans" w:cs="Fira Sans"/>
      <w:b/>
      <w:bCs/>
    </w:rPr>
  </w:style>
  <w:style w:type="character" w:customStyle="1" w:styleId="documentlangSecfieldany">
    <w:name w:val="document_langSec_field_any"/>
    <w:basedOn w:val="DefaultParagraphFont"/>
  </w:style>
  <w:style w:type="character" w:customStyle="1" w:styleId="documentlangSecinfotilesecfieldnth-child1colon">
    <w:name w:val="document_langSec_infotilesec_field_nth-child(1)_colon"/>
    <w:basedOn w:val="DefaultParagraphFont"/>
    <w:rPr>
      <w:rFonts w:ascii="Fira Sans" w:eastAsia="Fira Sans" w:hAnsi="Fira Sans" w:cs="Fira Sans"/>
      <w:b/>
      <w:bCs/>
    </w:rPr>
  </w:style>
  <w:style w:type="paragraph" w:customStyle="1" w:styleId="fieldsliced-rect">
    <w:name w:val="field + sliced-rect"/>
    <w:basedOn w:val="Normal"/>
  </w:style>
  <w:style w:type="character" w:customStyle="1" w:styleId="fieldsliced-rectCharacter">
    <w:name w:val="field + sliced-rect Character"/>
    <w:basedOn w:val="DefaultParagraphFont"/>
  </w:style>
  <w:style w:type="paragraph" w:customStyle="1" w:styleId="documentlangSecfieldanyParagraph">
    <w:name w:val="document_langSec_field_any Paragraph"/>
    <w:basedOn w:val="Normal"/>
  </w:style>
  <w:style w:type="character" w:customStyle="1" w:styleId="documentlangSecinfotileseccolon">
    <w:name w:val="document_langSec_infotilesec_colon"/>
    <w:basedOn w:val="DefaultParagraphFont"/>
    <w:rPr>
      <w:vanish/>
    </w:rPr>
  </w:style>
  <w:style w:type="paragraph" w:customStyle="1" w:styleId="documentright-boxlangSecparagraphsinglecolumndivnth-child1">
    <w:name w:val="document_right-box_langSec_paragraph_singlecolumn &gt; div_nth-child(1)"/>
    <w:basedOn w:val="Normal"/>
    <w:pPr>
      <w:pBdr>
        <w:top w:val="none" w:sz="0" w:space="5" w:color="auto"/>
      </w:pBdr>
    </w:pPr>
  </w:style>
  <w:style w:type="table" w:customStyle="1" w:styleId="documentparentContainer">
    <w:name w:val="document_parentContainer"/>
    <w:basedOn w:val="TableNormal"/>
    <w:tblPr/>
  </w:style>
  <w:style w:type="paragraph" w:customStyle="1" w:styleId="divdocumentlastcontainer">
    <w:name w:val="div_document_lastcontainer"/>
    <w:basedOn w:val="Normal"/>
    <w:pPr>
      <w:pBdr>
        <w:bottom w:val="none" w:sz="0" w:space="3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Satpal Jangir</dc:title>
  <cp:lastModifiedBy>Satpal Jangir</cp:lastModifiedBy>
  <cp:revision>2</cp:revision>
  <dcterms:created xsi:type="dcterms:W3CDTF">2023-07-22T11:00:00Z</dcterms:created>
  <dcterms:modified xsi:type="dcterms:W3CDTF">2023-07-22T11:02:00Z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afa24861-1b8c-4820-b56d-1703648d0b5a</vt:lpwstr>
  </property>
  <property fmtid="{D5CDD505-2E9C-101B-9397-08002B2CF9AE}" pid="3" name="x1ye=0">
    <vt:lpwstr>ODcAAB+LCAAAAAAABAAVmcXSs1oQRR+IAS4Z3AHu7szgw93t6S//LJWqJNCne/dahOdonOJhDqZJkidojCIRAWd4EuZRFiV+gtnWZhX/vbZZU1z5Tn31t7ZeEJSQpWexOZpok1aYLjcvo6paKvNhv8OwYA/hj7uJsgzyerU3Qr9rhbzbJYn/dFUeJrJ84wbLjJTlIOXFJY344bgdo+YY2XnwMFHhXAQEWzLSPoQodSxNNTcFM7cbX2VoSBWRV4e</vt:lpwstr>
  </property>
  <property fmtid="{D5CDD505-2E9C-101B-9397-08002B2CF9AE}" pid="4" name="x1ye=1">
    <vt:lpwstr>X7l3qtXE/kK8O4StHFg+h1YKAahCBObW2Fo8fGAjkYqlwu4ea/U02QotNznqsUphl4UrcidCmTRZQyWKDc6PDyIHwARYosXEwFAeA5o2l0VbSg4EPJqX8X/h6hpmSMOkuFRcdHEjSV7hFtZTx2rYMKdOBB8BpaH5hzeuO6E6BkSFEz9YcchX8lNy7Mb5nTl5iWvWeWybzT0ZOzKB4qD/kOpzj1xmNBiNqmqE8QJOTcG2os+GDUzxV3V3kZK7JD2</vt:lpwstr>
  </property>
  <property fmtid="{D5CDD505-2E9C-101B-9397-08002B2CF9AE}" pid="5" name="x1ye=10">
    <vt:lpwstr>Jlm+Y2CfEwvJfP42JrN5fuqxqNdgkg8HzIK8Sffeye9y3R424PcI9W0t9D2howFGugC+eRH2DDWvyNsiVRQWQKh3789XaA/owbqlT995YnwMFJleUwHkEAFcvcrrEDiwjIkQenXk2+9N7AOIf2dWWdluLFeOC3r7cLNoQPRomhqpPP+dcIObptACDxF7qksyNZpZjiCmV7TGxUf29tly+zrwIm93/dCXKKT0yhmwYhVCkTVCUxS7/Rr7mcSoZyw</vt:lpwstr>
  </property>
  <property fmtid="{D5CDD505-2E9C-101B-9397-08002B2CF9AE}" pid="6" name="x1ye=11">
    <vt:lpwstr>Pvp4pcHA94zBXtDyYIThhC/3dwYX2/L1hBMnhal3lfbQqEMAXAPznTCYB98jN2v6HgNI0N44FXz2bchAj7+UAQiGPnu6Y2vJsakV+SXFsyu6a5Qo0LO/IWJsNVRSnnsMMQDV/+Ab3oTYWZTbMSot+0VIMd3FnP0bUA6hnJoaBRuhIJbSlF3w1RFEZX1Jgu8EqZ9JlZAKu+51VWfCQTZnkvmdj/3CipbkO7iscFuW1IEjhypaXFDU+p7jY93JEOW</vt:lpwstr>
  </property>
  <property fmtid="{D5CDD505-2E9C-101B-9397-08002B2CF9AE}" pid="7" name="x1ye=12">
    <vt:lpwstr>E17tvfABXzstOe0m8bq26aMUpeHM4GQoT80XEBo4msisHjQNgoBv1mxqvNyVtnXNxtgDsFYWAyXkmssYohjISPgw7hDRzat+bmv98aQpqlED1RfgWsnjtwgMBkT/2UC3EluxtyJA5aIT9tYZqe6wOXUpiFh2fzMkK12qy/Epoc2hAquZggFImqpyk4NgmQXFmKmdfI1+N7RnnlWGawbXIJP1zT3wdwEvtM2rBZEniUyPGgJMmVvikSOWCfHO8W0</vt:lpwstr>
  </property>
  <property fmtid="{D5CDD505-2E9C-101B-9397-08002B2CF9AE}" pid="8" name="x1ye=13">
    <vt:lpwstr>Et65IGw01Gm8yGgFK/SMKxONZ1CDNIQJcXlsm513UA0SbXlPvY2rdea2HJoRnKTj6oIDYj5JGvjCufDxqOCMBFKAiUfrVscyXIb06qPB45u1VH/O8f8jQmerauo9BEh/SYA8rmoaCpytz9BQcaVylEvAKWciJK6NK7GmxhQ8t8gHbGcTyZzHl1rQMYBkF+8st42VVgTUfZWJSHCuYlFgQCSB7eXwMMVivd5LC+pxaBoXHzE4V+eq9b4t/zLbh9s</vt:lpwstr>
  </property>
  <property fmtid="{D5CDD505-2E9C-101B-9397-08002B2CF9AE}" pid="9" name="x1ye=14">
    <vt:lpwstr>AYAhrqrAjGI2eSrNNd3p/F54uNgK6yLDRuiFxu/7rc3QY4/ZH1fgcR9jgdE1nN9Y2weJu5gA+QWHLpFjPueDirlZVrbE3Y1SdJmmFGIKmpyMB8xLhE2wYEXD2dpyNtx3F0yf4hhaNpwFzbhJxDzQ++M/JMF29EXR3xq9+D8wY2X3TIyPiFN/O+NVSile1vYnLIphH0KQU6WmQ9OUzAA6Srl2Dy+xBaSpTnKZSfiqRDs7dtSyInblJ3K4APp8o4C</vt:lpwstr>
  </property>
  <property fmtid="{D5CDD505-2E9C-101B-9397-08002B2CF9AE}" pid="10" name="x1ye=15">
    <vt:lpwstr>62fRpfFxLayr6zsHHxppC3eC7d6NluWHUDVg0fspzXo2WHHqwqlRFpo8X06TGySMYaNkgZJgZYJNtdssbJdxcna93U+PcESghKOZkmyWAOsgA9NC59Z2oLwhalePOEshJgKdH8fZiU2suA/YN55+EPOleCm8P4zD2oF9O6MrIUM2OdqYrMMQ2/v4uSOqsi57woNIeYmEtyxX1omkwtyPYB6BALtR+MP0Ejw60VrkRqbqBf3YgaU7rpX1/Wbo3Wv</vt:lpwstr>
  </property>
  <property fmtid="{D5CDD505-2E9C-101B-9397-08002B2CF9AE}" pid="11" name="x1ye=16">
    <vt:lpwstr>qnY97bYmVyzIym7PWuVy5m8VVudruyWu5x8xbOqORQcl+3vs0JjKR1EVJjp8HFK3HwP07DwO9E49Z3AZ/lVZ2reIRNNe/jJRIXXY5vJTBUBuJqQDXOTufMZdkhKCfPwa7hUPrIaiquLhXOilJTHcg51IEJLY4pBenmUil0UXO5XvHklPHxTQvlzzNyXop/ifKmo7ML3qsuhbYVfIQyNIPE6blP2+QP/ERiJXCZ8FzMhHZ5nbmFNgUKJGvTOAQPf</vt:lpwstr>
  </property>
  <property fmtid="{D5CDD505-2E9C-101B-9397-08002B2CF9AE}" pid="12" name="x1ye=17">
    <vt:lpwstr>1UhnjLOV+Kx/AmAOTpC18tY9uQ28YX89MBoz1TbeA4RAFbxB7sz1bdPd2jED14igFrxp827C0rnIwo0kOg+sGMJkSY5OBvlmJt0NnpI6sfDG+dbJ2QCmkWoN0j9E+L7F/2yOak/iwE+NGaSb/My2SVXXOWR+Xd9eRz2UvrjeJ7L03SEXHS6xIPTm1zlFE4LXww2Gl6TLPYu75miTXMl/QmJF7ogTIKgk+NGS6m+zblLNCacuccJgYp8XhWTM2t7</vt:lpwstr>
  </property>
  <property fmtid="{D5CDD505-2E9C-101B-9397-08002B2CF9AE}" pid="13" name="x1ye=18">
    <vt:lpwstr>gvSLo0FgB6i4ogs86iUodhKe5gY7M1Tkf8df6Y5awsHMBMNU/E596uDBtrYUvIdmGYnmfQO4KtE+/D1CkP3batKp517/jaLwHpYIVmowUA8yI43UXGEPDJhcIuZD4wLmbva+5I2TJcFYR9ohJwJwBT3S4hWmqSuMFrhwFtH+ndFGdsQJ4QNdW025iaxQFSDWaYjJgczERPhyZP1Pf6CfpYKvni1AcuHNY4Z98otD7adujAJpfL3kTqlDwsCOVhU</vt:lpwstr>
  </property>
  <property fmtid="{D5CDD505-2E9C-101B-9397-08002B2CF9AE}" pid="14" name="x1ye=19">
    <vt:lpwstr>exwnk4h4dYHz1yZW93rP2rIowdJ4QaEX0dNnFZKuiUNNEh302wC9HRXEeeC0+3a479fFOpxLjFELY4Pm31Gg9GqFWhZmmSmWY5fdTlyRkCrVTOANzcoWDpPdM2+zM4gOBEKH2WDsv8GURgPQIlput4vP7t8jfrr3lA25lfRrfWP9mkDSFCL+wDi+V0VspQG5Bze31ESLHygXpfJIqSC35odcSL3JPhNva+khz3H8GPH7ikpaYZ8RrHPpfgHKjQp</vt:lpwstr>
  </property>
  <property fmtid="{D5CDD505-2E9C-101B-9397-08002B2CF9AE}" pid="15" name="x1ye=2">
    <vt:lpwstr>wQ4Hcm0MuZFrVHbSRlmE/rvB+E/r4iMdoY5u/pX3KByN98RTllAz9CKK1OtuJSD2JZTt/ABy3MpCyhan6Qr6w6UPwNEQpisxOjgLE5GVXmxTQHf4VPuANt3lxLJ9kT6CKhHSk7OAgTm5JGUm6e367+oFBp2KVlsV6oU3zMin9GD6DczRAstP7e6o30p6G0A1ZOvS6NVQjtP03c4M0FuUzk56g/SCp+z8keqrEIe8EG0x3M3IYCC87/EWAHOlUf4</vt:lpwstr>
  </property>
  <property fmtid="{D5CDD505-2E9C-101B-9397-08002B2CF9AE}" pid="16" name="x1ye=20">
    <vt:lpwstr>rewEnEaVmFZ6D1XeowMWNjNbTD4eZFd7smpBIBoIZvHXAKgri9OrhRr4zUgfclxwE1j+JisxXca1bX5u7Ek0CB3JFfJbC6w6q4hxTNJ8NxyeJS8S5nFMR1aU0fEdpF8BXAUYNg36uwO9z/G498mB2jGGWIdqam7O+Qx2k6HaHpnRBdbqwID6ryk4Uf9tGhvvXnNpBN7Ze0K5tjUG50FxgGr6s3e7FEJsUVgktbzQv2TejB0Bjz1tSr52HYrfQ+8</vt:lpwstr>
  </property>
  <property fmtid="{D5CDD505-2E9C-101B-9397-08002B2CF9AE}" pid="17" name="x1ye=21">
    <vt:lpwstr>pZMZa2d/Z1j/OZEts/c0s0qZRRjKMs9vtRQztTSgJy1+qTvNYEwJ0ETZXCmP5KF+aQZxEFi6d8LV91NRnubtBx46PqBP7M8Hze42Z+iPykWMUN/ywqU0Xln78nfXPznR+GDMCxilKsmL0dvcAD8qUaVE9tRydI6y6DOGmSFD2al44ya0ul98D+KJw4MhRV73bXQtQ0N9SE4Oe0zhSMHSoFMZnLJHXJAnjLJ63gRNGsLo/Xm/7O0tqc0NGKEEynJ</vt:lpwstr>
  </property>
  <property fmtid="{D5CDD505-2E9C-101B-9397-08002B2CF9AE}" pid="18" name="x1ye=22">
    <vt:lpwstr>VMRd0UduaJoteQWBv3BOxh5m41yi9rGv7sCVYnU625nq44alUXOTJUBAhRQhCkZa6+afQI/1PQheOSRAqyb7EVLcNif6oC97Zxfdn+m+R8xl4ZwT0lZAZT0PWsGIgvjI+4xvtoBQlSgowTmMWQ2k6+iG5lUUcztG5e0IKCdvLT623Zb0bw0bnCqrqTguo84JYoIEMRVschZLQgchqYdUI6mgsR55jnsvrI4e+rOBl3Z41Cn4rPkeU/PC2LJfzxT</vt:lpwstr>
  </property>
  <property fmtid="{D5CDD505-2E9C-101B-9397-08002B2CF9AE}" pid="19" name="x1ye=23">
    <vt:lpwstr>13/0ZNhtgBPVvzP+HsFgCHoXqwzyGFp9yJJsclJvKpehj+cgQJA688FWkP5WxQjmzsfuSR3zH5DQsb+pi4/P+6EOfVEja87yRLFptVck03UZwGaYDwgyiR2VLo+rDeVa8GzH4fJMHnE1oH/wKOBOXPLwCSnYxEuT490dKJDP+sgm9Fixx+XvJ155xfd9QY2pQQFEpFOCjkf67Rti1qWA2vXIWh2nctSyJkEmX/EkKD01x8/M0HuqtVlSVhJKnoe</vt:lpwstr>
  </property>
  <property fmtid="{D5CDD505-2E9C-101B-9397-08002B2CF9AE}" pid="20" name="x1ye=24">
    <vt:lpwstr>Qa30wttupQ6FXbq0GFlAeA75z1BClg70m/o1IiMSeikRP9S3YPEPOEMUtIwS4zoKRRvdPrifPWBQzvVFj04OGHSWhxvEW4UDMBCOWAGT6neYeBFBU4tI9GTjydfLwIyTBa8D/i3ffE8aMkqzhY3WjY73qTyTPXXX9lLtSkN1OBFgLRETeP7yIpzCJRsS3vrzM/1lFI+zmf48+uhXS2pdK5Qo3tQlTUrVQyoB/nFKPBNlLLsr3qWicmjPvs86SvD</vt:lpwstr>
  </property>
  <property fmtid="{D5CDD505-2E9C-101B-9397-08002B2CF9AE}" pid="21" name="x1ye=25">
    <vt:lpwstr>QptMlzKZR+8uxWLwJ8GTh1BrAVC0y4nzpriqQJC+txJzv6lVnG6gy7qeI6yLWjjXYDc81rv+bsTtftOim85Ye/xouncMeve4R9gc3xvM6p/INArH1o67bYiN/Q9rMolivVHIzq4PY97eHsPR+25P4U5Ax1JuLD5Voi9GKKahQmYiWJ/5w6uff3mYtyyFRinx07FtAzJ/OoJjeTgSEjpzzlyNKPXAhmjx6AUiREK0YnUO0BywyxYXWcYLArLMDde</vt:lpwstr>
  </property>
  <property fmtid="{D5CDD505-2E9C-101B-9397-08002B2CF9AE}" pid="22" name="x1ye=26">
    <vt:lpwstr>bAUQAKNbEBjAyD/DxtNoqBhAb7j3MaELqBJIZyK0kMKD0xQd98gwCrpTm9JmCg82Ia5FVDj8oe/nOLV6Xxjv5xTHCp7JPu4LlwJUhsMwAohPdHIjRGTGPg+BKz3Kelj6Ho2wU/doL8LhWPuah4u1iLUJ4sasb15/rQPOJA1zACF+79d6iXRd9LqMncrHR8TQdWl+XGnw3rk6uBI8qlMN3zsPTXPxt8OhQOOgYpE64kDSlqHZ9YKGjeZ4QCmg/dq</vt:lpwstr>
  </property>
  <property fmtid="{D5CDD505-2E9C-101B-9397-08002B2CF9AE}" pid="23" name="x1ye=27">
    <vt:lpwstr>Netn6LXbNU+OgAyo35xzRKN17b8oiXFdQEQOmfb8kBS11LjHHFTsTXhQZt7jTnAJUGXqkQq1y+Wqmrxx9l1MBJUY+52YgFPGafNne9x19bmS1m0xDCl46frOO7Ne+/8wLIBwu/uL0xgXVj5hyTx5/EUeJPHeW9IS+RPcWrx3w+MA8nDvvhd3qKHA47saf6Pa9SY9RYUP4b5M6F7fw83/x1Wo3i2qO/LYDvT8S4tu7wEOnlSjjEyW1PQSi+Rz01/</vt:lpwstr>
  </property>
  <property fmtid="{D5CDD505-2E9C-101B-9397-08002B2CF9AE}" pid="24" name="x1ye=28">
    <vt:lpwstr>OHIewHJeeW8USafcJmidWD25I3RxPAyztxjZgPX33aK6mj9qwK05fQZJHheUIo403cTv5IIeDVtqIY4LynaKtjWz+SJd6yA21XDedBwdjLscqMnmRfg+N+KbLaPvWHLn9OHghY+gz2m+mMRqRE0J6QaK5CGZbF9T/MoU+XdHfOgDWNil3bUIjBnBKH2xpY4mHYc7bZMDcM+rgO/uCGX8l6g/a7esaIpmY1O/Igk8DD01a6maq4sJqCZJ1vqYCH+</vt:lpwstr>
  </property>
  <property fmtid="{D5CDD505-2E9C-101B-9397-08002B2CF9AE}" pid="25" name="x1ye=29">
    <vt:lpwstr>oHVAyIVNqomJEHqN67OxicknJ6wjzHi4iJJdN2nNwVVte3xWfwvsK1giIo4W8JZGJglCCwqteoEm4sk1+TwtcsMKfWRIE+9hkckARg2lSlbOe1O3IPLGo1Q6fP1aP9/Cg2E4h7P71vFTWkpBhHGnUBTAmmGX/QXmholMQ767Z8jOA8y9sLyclFiO5AjCCkT57mz6k8K9uYD8RtxkMBgGeWWMk2beY5ZylYm724w2TqDZUvsJVuNxF3d0H+uPlvb</vt:lpwstr>
  </property>
  <property fmtid="{D5CDD505-2E9C-101B-9397-08002B2CF9AE}" pid="26" name="x1ye=3">
    <vt:lpwstr>UGCewHDum+xoCocuvA414IVIaj1JPEDL+7BGnu2E3Sqk0Mcrl5tM0o8+cpROS0ocDbOgUc9Psf3Qihw2/xllcNd9aYId77VQa7/1Fr/a+uu9FQ3wE++8dloPnjT/sFryjAn6tQSUN/5Dr7VDDfi8gBQDzQNkkdwMSi1G3o22yQ5ueCDH/h9zkfw4yGRTIDcQlp/ORGfS+TVuff2KopOerinIU8CPCWpDfeL29n4u5LSpo5sQYUNL51uPzans6ME</vt:lpwstr>
  </property>
  <property fmtid="{D5CDD505-2E9C-101B-9397-08002B2CF9AE}" pid="27" name="x1ye=30">
    <vt:lpwstr>Ip/8WLdJpCm16GvY9eOsgSbVmZfw9wnjbsVOe0LaIQtWLoTSuD6LG8jDcaNrU8lvoMjIfCieqbt3FOjcnq1iYjCwG51rRP/BtaowhnKhHc8XTyeT0tYYISkpPj+n2rC5FJ9wb6NhE4VwNnPt7mullTmTRh3DJWypN2JIT4279ZfwBJcH4IRQyXhX8mn6Aypt9PS0AxZutKAcGEo9K/Tm5WYKa9iQEds0yFwj/VaeVGw15HZMgBnEQ5n01pIr1dt</vt:lpwstr>
  </property>
  <property fmtid="{D5CDD505-2E9C-101B-9397-08002B2CF9AE}" pid="28" name="x1ye=31">
    <vt:lpwstr>t+TBXXwBmllZzNrWPMGcD8o3b5ohxEYx9Fkux6VsUXEjmVSuxb2Q7HWKwHUh6BbMzzjwgDUBjNx+rqvNN4AHLbpn+fWsGOJgZaTtEmxPGkGCd5GvG+LVjjvqOLYN1qrci9/I2JPcuAQFTbYoHJ/BeEJi7bKcOMF9q/gaabewGBEn6f3T1rwmyz1GLi9f33kTuXCnVEtn1xXAvI8OFTgEsC8raGlnMy5HeS7ghJifvySA1/aCoJO3ocv3jWiXLCj</vt:lpwstr>
  </property>
  <property fmtid="{D5CDD505-2E9C-101B-9397-08002B2CF9AE}" pid="29" name="x1ye=32">
    <vt:lpwstr>ddnfVwIMPnlSLu3zw8O1xuDxk8z31Sncgd4ALlyMeuyjnspm2HoWEH9ghaLO9rFsV4fz4cHNW2WeZlPGHqjO0/gE2kAWSPIsMQ5/5tFr9ZlLcsgdfkpIG6QEtGgYGtRy5R9aknDub0AuAWeP3TuGPVRaR5/KPZHh4LnVdbhmLZsNalm15kWLcBJP59wncBoTwy3ze4MkG9gjVFYO+twY897XfOMRxSzybrFWmeef8F1FrDpJf5e+0T+dqKN+KWj</vt:lpwstr>
  </property>
  <property fmtid="{D5CDD505-2E9C-101B-9397-08002B2CF9AE}" pid="30" name="x1ye=33">
    <vt:lpwstr>sn/E0m65KdcxIbxeQjqWuxerZeALMVFT8BRFYu2JPb5WW6CTJoY3786plrEnGLp1CH5trTjPBY09A+Svg2huVdK10G+hVDFoeKabYs+3lvKW8iwoABt4jg0QZUJ1zRHbA8DZ2qvvLXKHmznVttPOXsPeitYgD1z/G2aT4HBnvXT9RGX7D+/KlepIEeGmLdg3WYn6Mgfs3oSK/2RY5Rp2PVb2/2HPpqKckw/Puaq33IGimeiN+ztpKv2JWwS+R6p</vt:lpwstr>
  </property>
  <property fmtid="{D5CDD505-2E9C-101B-9397-08002B2CF9AE}" pid="31" name="x1ye=34">
    <vt:lpwstr>9uAYTEASjncsQGKkf+o/DLIrKIuoHAuAYZQLhHbYAvgIbiz9lrFT5IpnlRdGxX/O2tYhcCFGb9+SqXCTg8dinE3MEvKvMc9vP7Wy2rJBAYWN2x5s27MjmCdMWEdSw0Pq6KzsmId9CbjVquQemhOjVf34GQ1WcQc+rmP/m7QLLanurFKOiaWZl67nn/2kE21yqlVGkBlR+nrwPTeO4eGESLmLMTiy7rtotCI5/6tXxpkvh3f1rOWeU3PHwE9r7xk</vt:lpwstr>
  </property>
  <property fmtid="{D5CDD505-2E9C-101B-9397-08002B2CF9AE}" pid="32" name="x1ye=35">
    <vt:lpwstr>pn2+5BrKouCBwIrPhwtfuLSonxL0pcrezNoxvXfRMKiJ4q/pf1Dnxn2ww26iaheJay+jIoJ76YcMuOvd8E+RIM/9tJqv6ZvtsmR34/kxnKHrmpGawqXW0MVYHmrOLw3Z99zegDLjvi3U3cvEBmYZrFmcSP891DUo3WRS6fsXvdSKdOC/UK6qWD2aBIeZwGCpBPjFSRo54KyywxaTSDzKW/QZcbZFvwt8Q6WVFy4FPgDCEU9ZlNA+xGAgPA0E2vy</vt:lpwstr>
  </property>
  <property fmtid="{D5CDD505-2E9C-101B-9397-08002B2CF9AE}" pid="33" name="x1ye=36">
    <vt:lpwstr>jYbU45/75Acn3EDvh2VHT2+Ya5iymsnRVnYojiZXIM5nPLSN3fqCYS8HvOygtQxYnf4oMb+/qAL5EOqM90f6QUoxmdjVx1/xuHxqnC+8OdgwTT6cEMCJWisFY25G30CjaGIYVy/xxHfxPKHMia9V2bIWr2SK8FLAYRqrJ7VUU0fWjzdoI4Onb8dRtXmCyUVDxUNRl/zmWsje+r5GFuIsKAL4x29Rw4hGCV7XWdQSijLi8fc34VoaBBhYjdN9t4e</vt:lpwstr>
  </property>
  <property fmtid="{D5CDD505-2E9C-101B-9397-08002B2CF9AE}" pid="34" name="x1ye=37">
    <vt:lpwstr>I2hhG95MR2EKqX4RVDtdpuUFQtAGqNziDGGs/09NMsydT/vBfr7CQXa+pIrCB0mk/i2uSImbtmIdjbFGm7u+XOEzHrKv6tVvOofBn34wZMX9y6EHwDyVoxHACdd+70rkR6kOlLElFWJPXfee07jbN60A7oAA0aVB3IS8q6eLAeg6iTEPIMD+ChaZiOW7XhOfzv4IDelJOtvshVnSvmJ/izzFQvcui2qcmmR3MPNr4sH4V2q36QxTxosIeau1QuD</vt:lpwstr>
  </property>
  <property fmtid="{D5CDD505-2E9C-101B-9397-08002B2CF9AE}" pid="35" name="x1ye=38">
    <vt:lpwstr>P3TYcHFUxfXnsNJLMchcHNRfqD3eTrXXpEPk7Iiac/w+t7hi3ag/9Dlj9/22KXniG7xT7Tbkm722akCO5qi81BE4ry34PPuJVgzR1md4f5mmeFdwT/hFETs3cC6jF7Bt7/gwbRJRQ5FdgYg2mh/PnzaVQ3I7S4Bl9n9Nk4niqOsAGWwSuYV16vwfyM0R4tp6c4ob3eIdZZufMzcYNW8bShnCIFAJfW/I9XqC/qJxWpqdwLLdkXiU1fp+G3KpTMR</vt:lpwstr>
  </property>
  <property fmtid="{D5CDD505-2E9C-101B-9397-08002B2CF9AE}" pid="36" name="x1ye=39">
    <vt:lpwstr>qLZKMKy6YV2eqoONIIk0RDYH/Jcoy2HW4enSX/qL5qzNBuziK3+LmW715gyw1rJ/9SPrAVdwOGSPYbJCrQ69xVParzEtHlnTtGDfCoyha6WPT0bdqKkEh9w9ao8CzaF+zptiomLIgNN/j0XSY8tkRpHBDsI7b+0Q7EQ66TgjZhoXj03z2mjdM8MfnTJd3StL2agThfNjP/1hjZBwQx9ywT51T6shMnnXEOle5ueudGIZblcrbIHoenirkwrn/Gv</vt:lpwstr>
  </property>
  <property fmtid="{D5CDD505-2E9C-101B-9397-08002B2CF9AE}" pid="37" name="x1ye=4">
    <vt:lpwstr>1SNESoOVt8wIIR7VIA0ddI59Nnk3LJtJ8DXGC6fewZa/4uzKQx10u5q6KKnGqlkr3s1xO1QLysJvY7xA5+t+LxMB3ey2sSNccju1mBMiYnnsfVIBA896dkPOru8RCcORPTl6KzBlqRAYGhepliaOdxj2SA1IOGYAA8nZBfzr3z8Rp9sCkn85eYCkZl0RkNvl0wkcU5D2PAlJfiyUjYcq3fBB5Uzb37oqHlPcUF93w+a9qsKi909dNXbpRl8KfZ6</vt:lpwstr>
  </property>
  <property fmtid="{D5CDD505-2E9C-101B-9397-08002B2CF9AE}" pid="38" name="x1ye=40">
    <vt:lpwstr>vLaPZSLwm6+fgjRWzCnDmG7xoWr0fM6L7Ecn2gqDZf1RWDrwGG/efkqNJQ+1CotDG9NvvgnN4tXQmZJvUTB07NUCgjfaMwUBGPy0qr9FVx1FK2hfVEVkpgYWIQU8SSMeOl9LZnaiDu8KJQ2qPcegUp39bk1b7W5Mi5aIYulRaDVMldXIM09xt2RJAe4IxA/a1ttR5TxipeGMLJsmqVk9oRrgf6EVRu3DTrmRkT8VS9MI341ysyIJAu3Kht1O5Cv</vt:lpwstr>
  </property>
  <property fmtid="{D5CDD505-2E9C-101B-9397-08002B2CF9AE}" pid="39" name="x1ye=41">
    <vt:lpwstr>1Sa8qjRAuVhj3x4vlYUhejNcRV5DmimaLj+zSsTNYf6LA21TRy/DzXYjWY9sGVL8QPrUdVaScCtqAp+lS1SoBn4T6nKpZrbB//TnW1Zz9OQtKCmaOsCLnU6k83TwoRyEYNACkl40aONtonHHoYKQpY2t09wt4vWcDhX/XupmMoiMLob+/N17iib14IjeWWa9ufogNwHJB4sJ0w5QvM5zDS0PovOSL9inkMSXcQHI74Ulz6N3MkwU39ZoP3Tm6P7</vt:lpwstr>
  </property>
  <property fmtid="{D5CDD505-2E9C-101B-9397-08002B2CF9AE}" pid="40" name="x1ye=42">
    <vt:lpwstr>o2DUtYIEhWVGwxxvEVviUgJnxcm1vMeOc5tKz6kbKv2mxQwZjcWREq8vbVaHSW0OCKBV+O3yp9oH2FIPTULONole9H+9uvIyuJNPAM7x3B43moAH5W84h64YKmdcqyBE4mYVos9gdCmqIyaW2pFt+4tGP4mqwzrNXlqWqrTBdF7aaguNFn3kOX9PixKh/aBB89wu1a5mjGn40z+dkHjVAKIt2Bv5J0aNhvU8EgSn+3ct13nVK+a5pQNPDm6ida4</vt:lpwstr>
  </property>
  <property fmtid="{D5CDD505-2E9C-101B-9397-08002B2CF9AE}" pid="41" name="x1ye=43">
    <vt:lpwstr>THsft/KU7xGTRTRDWkU55xpGitBUPzVruGPQJ8Jd1Wd/gxBLBk7X+knPLdS4KV1LftVyGaVXJB1W36eumgvI80pCdubW/4cLAQIbMB/wtshc0hB4JsCiNkJde/dAO7cZolHFawvNQxrEomPO4x9XY2ebU3Zk2GJR3gx6qdDWVoUzN263U/sEIB1dnd4lBhR6lYL2pLZmU1vwnsWvdas8B9K/2u7dAtYFfaOqD5vdWsl9S+XgdVe7BJEC1GvuGnS</vt:lpwstr>
  </property>
  <property fmtid="{D5CDD505-2E9C-101B-9397-08002B2CF9AE}" pid="42" name="x1ye=44">
    <vt:lpwstr>VXMv/ReYiBIYYoF5R2lPF7DCVyPlmjrqNjMcO5KF4JB3YIrPaw601rCZ5yhhLPT7AnxIXBCAJG8ly17V+tdwJlR43pSf8E6g4L/hXnajKo6S2SYcrJ72b9RXdbjaWfqDcWMsEiE+ecdM4QLQMVcK5hXC/lxa2MAm6VpNINLdqrEy0PdyVwCB8pjZefJfWGX2HfYRI6deMJ+EmY9/IQYm4OspiwjQuTBR3nyQcWga8R/AIz5Qew4qQA4clckM050</vt:lpwstr>
  </property>
  <property fmtid="{D5CDD505-2E9C-101B-9397-08002B2CF9AE}" pid="43" name="x1ye=45">
    <vt:lpwstr>H+T0r/04nau7xXa7eOPWaK6pvSAol1fgQ2FdSoI4rnnGWFk+Um6QSqUUDldYapF+vfDF0swQEmkAtQS47foFBdAC/VaQFSiENw74U9wcRT9JjXo/FQT21bJQ4FjY9CelT+2kvgmqVckhEYqyTyZlYMyWV8g4Buc7J9lX07noFVm24+eMjJzRwhV3Unj8LZsQcBFo0/vQ6PbTrBAVl5PjxzHMT6IlqftRHcZ6xpI5JAFPyBLDK6pfny1gy9VHwRI</vt:lpwstr>
  </property>
  <property fmtid="{D5CDD505-2E9C-101B-9397-08002B2CF9AE}" pid="44" name="x1ye=46">
    <vt:lpwstr>oAeFcFjGFHSTMhiaxdHse2477MxxnnI4UKaeqCbZjzexjSwoV+xPAkzkMrl41RdUoFo7zGNzDtqGNTg/QiS6JXdhFk82Gxt4V6BWNVjIUxeBQJDe5NNdGdRChe9J6GoLdMsfomPiYondpRUjE7WsPb8ol7uGIg+cMuzwIdYU5xyM1S6iPm8+vfBa6EUD2tLFV4LnwCcPf0AscYAIb++7vuqQxDJlVEqICyYA+BU512OvkRxXPecHoe3bUe+OPYI</vt:lpwstr>
  </property>
  <property fmtid="{D5CDD505-2E9C-101B-9397-08002B2CF9AE}" pid="45" name="x1ye=47">
    <vt:lpwstr>ZWYd6JbUeYyr8LwRaYvhUio7gY5FJeL1/1+IMzi+mABATj6UwlkP5z27QfKf+dFbxHl8ak+j7L7F6sNgnsQHiN51xhqPwm+NUUyico/EJpdBOcTO6r46Jyd14gXWTqEM0CAXrJ5VgdS4A8+cIhZZmFIrCb4Eu1mLpEzZlhEgNt2dWYkHS2FQWBCWLr24MnKINnMC6gtCFAIq725zw8HjTLwqc9WpL2kPVibIdk44NuDxfanCMHRLF2XcpExK9En</vt:lpwstr>
  </property>
  <property fmtid="{D5CDD505-2E9C-101B-9397-08002B2CF9AE}" pid="46" name="x1ye=48">
    <vt:lpwstr>EX5IajqwxqnDrkyVnVaeVd0CTHr/p9uf6xqnz/ZKdwq2XLh8jW98jNYf/rAVH19wqvNP/ae8on7L+ViGQIGwa9mWavaX8zYpi3x9TfZsr981tvkK0Z5H2objYC73nMKK4dXnIipAYxFdS9xN2uheyABtRjEIxPrqfVtGTt+COIn67rQ5tr3YjLVq5WN3CrMW/ql9zatcpR+PGnRa0VykaQyEDs90k+PBAAmvrG26dtis4C0FQbpM8EprYCP3p23</vt:lpwstr>
  </property>
  <property fmtid="{D5CDD505-2E9C-101B-9397-08002B2CF9AE}" pid="47" name="x1ye=49">
    <vt:lpwstr>CyxLLoPvQ1Egvv40eo8MClUHjvf6hxrNpvjg/DCv+RVT7PHjHUBapd8tyvuWiXn6XXAPAY8jFh2T+O5gVmLf+vnglb4l+NfBHzv98nJKlX0UwNY9MR9y134fg4gsd+jGyTrn36xAL5FyDSgST5KsVlCksyLcdLSHDukjPQPOMfDS7vBhK+3P38QGjCN3hgJYBpg7R5cd9oODR340YuhJ4yau/IPnrjc0+FKEz+R0zyYj9OgqduSU2KY5WqmsSFX</vt:lpwstr>
  </property>
  <property fmtid="{D5CDD505-2E9C-101B-9397-08002B2CF9AE}" pid="48" name="x1ye=5">
    <vt:lpwstr>l0iyTlb9CqeIONg9TkbhaQt0J0WKAIFigCqG+1V5pUnsSao9s/KFc3btqvPL+n6pOMTdzr4SqeqbbxEgXb/qTdhYGscVthL+CS5sncffg6YoehIm421wG+duYY/56H7uyP6W3dMHSXy9aXkVWbF25ixf/M4YqGTL6Vqb95zANYbPhd8Zlz4vIxgFQKoo6b0J6kDIgXKgCYoqD0RoY9yLfdCzqH9KyGun4vN2gXPPDue7rPdXIxQZkdhgTj85i/u</vt:lpwstr>
  </property>
  <property fmtid="{D5CDD505-2E9C-101B-9397-08002B2CF9AE}" pid="49" name="x1ye=50">
    <vt:lpwstr>Amkx0mhFr4KTdV29lv//alBTrXOmX4KdbIPPERNxIORQ/M6ofeN4IRy/EXcL1+J8dmVAez26clYfy9iHD/hgYzqqgr/EBTEQKHDgyQi3Hvi7bBdymNBdrtf5LoV9ZUlSKa84mWQxFbu2/crT5EhHhwvZqdYHzqj1P2OVtJyychSMWogOpggQigpUo90T8kG2wV28OWOS0LbaB7J7sKSOfM4mb6bBcno9pPjytS8R95LyIL2goB20g4sTVgDM0vE</vt:lpwstr>
  </property>
  <property fmtid="{D5CDD505-2E9C-101B-9397-08002B2CF9AE}" pid="50" name="x1ye=51">
    <vt:lpwstr>sm8TZwV4m59MBsovTo7hJALXYNQymfgJC6VoBKV687be9kSCCRpi8TpJMabruI+QCZYir7aS8rUT0EWt3hpjq4in+A8XLnnIB9/BrguEyuxpkuSg9ibniSzCwbFUO/vPh9FqMtyQKIi/BjGWMs3e20q3EjwtHRdk3d6J3X+yPzJRR7XP1cww7rXCim+T/rHQzzQ1fxVJYLcEzElp3fNGl5o5HPsQRoCAPfNSHLr7jeIIip0OEGdXY1PbjHgmu5R</vt:lpwstr>
  </property>
  <property fmtid="{D5CDD505-2E9C-101B-9397-08002B2CF9AE}" pid="51" name="x1ye=52">
    <vt:lpwstr>mtn35HQLwtB0eseoy23DT7sLA6WQVX78rwZJLKx78zxbna/Ku9KW3vAgNkmMSkuW3Xffbz9pJEhhkvmD4eB7Z3XdbPd3Q3kZRUuiseF6sVm0eGQTjF6PRo4un2b30EW/3Ooi/6MRAUJ/BXdhyTvIXV5G9wwaD2FUfhHvut+CpDeAMiS77sgEkNlwsa55veZMwmBHR5oUpmXjImmt34GZglM3jL0h8GZXhf15KyPk7KNIVuR6x9N1c2E7wC9IW4e</vt:lpwstr>
  </property>
  <property fmtid="{D5CDD505-2E9C-101B-9397-08002B2CF9AE}" pid="52" name="x1ye=53">
    <vt:lpwstr>PWOwXKoqFVQ0CfJcYaJZWdx8HUKsGbgGMEM7fARBcEV7oecTakvg49MNQ2lyBFCyrVt1ZVeIIW9hVFMUQKNhOzfdtgCoQqGI6jUl/6V+wfessehPELJVL/9DuaekFpZx+GUHzj8ExWDK0xg1H7x0KV/eo7pQPL2FYGwv0AHOasyeoDGzQj6i65B1JdDeuFKq8b9MLsfMBGNNmb4dKvE/J06TIgh+RYIbSTD+fXwVBHkSGZCkyl+VGDFlaQvFPQh</vt:lpwstr>
  </property>
  <property fmtid="{D5CDD505-2E9C-101B-9397-08002B2CF9AE}" pid="53" name="x1ye=54">
    <vt:lpwstr>Qy7qmbgefC9n0Pzyj8AfG0aiQntDNJ3qo0jJcN07bfXPMWlw16vAAZ037Y9OEzIXYVpfQH8sxSESnpPvFlBTQmUdB/r5FWIXYAifsZliVrgMPTg9PhS6eD79pw9m7UkOL8kq19f/apbjdhK8eSSUn2AdSbijJd5zOsVSGE5Ye9U17FGRDnFPFf6sR8A8hVcsmKTwTVPuT1sL4/noQUHXj+PF+RLxIl0yT7M/3AamcnmAoJNG3JVePbvsWGUkamk</vt:lpwstr>
  </property>
  <property fmtid="{D5CDD505-2E9C-101B-9397-08002B2CF9AE}" pid="54" name="x1ye=55">
    <vt:lpwstr>v9u0szaEjaMQJZ9WMRP+ez9bpwwOUOyhYPdMuAY6nwe6JJvTR3ilN+y0F0t6OmtowbAqAfhBiB4vqXKQyaAu10kTkk49MiMTDyPjwlpmGwC9IfXafv7c77QiWDf4NXfTp8vnYKDpRBmPFQyHEV/LOid/YtOoEpSGYZ08LLH5RLSf4HZg5ZdZZWfTzoKW9QGsxCX/FopnC6SudjdZHNUsP0p/naZ3vNI2yPKFTHstTmQcyT1gowdtXgTGuKEE+CU</vt:lpwstr>
  </property>
  <property fmtid="{D5CDD505-2E9C-101B-9397-08002B2CF9AE}" pid="55" name="x1ye=56">
    <vt:lpwstr>02ED9KSZ/d9//wPsC7//ODcAAA==</vt:lpwstr>
  </property>
  <property fmtid="{D5CDD505-2E9C-101B-9397-08002B2CF9AE}" pid="56" name="x1ye=6">
    <vt:lpwstr>g2x+sBP1rQxUYl/GnburzcAGpNszYFgD/VXqbmWDASki9Rg0ahHA/ABpZRSUBZi2s+h05/Hl/u5uwUrFyflSChVS3YAGXz3xz/naOGT9nSah1iE+Ft1owRtPwylHtuvkif7wW982CWjhq/Lbv5JzbHVYpjxptOgIRQhyv6jroXB9ps9XJNpX4JmTxbyv5aY22QV6ElgL/+usN1NCClFZxvcCeLVTvaQBeImjPc88UPgLz0JoDjxuSmLvylMc1fJ</vt:lpwstr>
  </property>
  <property fmtid="{D5CDD505-2E9C-101B-9397-08002B2CF9AE}" pid="57" name="x1ye=7">
    <vt:lpwstr>VdEb594jPQPZf6wQyWebAxjmCP6VePoHmIpJBlDLTY3fbWEmIVe7+9XMXBfG+qbxNfi/P0SW0LASZD9PPyd7JT+1dhNAveygZYwHCE/OoTSJ5ebxhqTC9k0I8wMoxe6UuNQZ2D10h0ohViPFU96vwVPDk84eXAzOnLm+wHPTBukwUXsAjQorIhP9va+SH+VwbeRUacVvdZuG3Jnj/OXb/vcO5kwNokx1fzF459UyeK25cBUx46zMs/hRglWKeO3</vt:lpwstr>
  </property>
  <property fmtid="{D5CDD505-2E9C-101B-9397-08002B2CF9AE}" pid="58" name="x1ye=8">
    <vt:lpwstr>bOc/cZjwAy3ETm3oOe+BGqVJdgoWFvXy/ITUP1J1cxR9EN3D6PX1SV8iaMr5A48JYNu8/Lsdl4mtv/ehCbNFWEWZgXtKyncxcWnORkx2A9fAu59WKcZrCPAb/3aasNGNI/9+OYtpspMWo4EasDyD/p8wVvMWOVCSu+4XPZW35oCRDmXQURvLpfXAHd1RH2wb4JtQIX2RgLAmxM61hTCMAZriZBxFJQYT0QLjlmdrPgXfv2qf2MkZj4ZYmDwQ7Wf</vt:lpwstr>
  </property>
  <property fmtid="{D5CDD505-2E9C-101B-9397-08002B2CF9AE}" pid="59" name="x1ye=9">
    <vt:lpwstr>QYlEia/PWO4gpERtR2ina/nFkOVqJxFJ/GWVRRPkABYjGKX4W+PugxMT+hJPXIUurMDIvoNzpQeD6ZQR4GydO3bMVbOODOMU8/RZWYmVKujaPv8wQMiXGbcD67ywJEF6y5m+NGnC7iuxE3797CeX5iHu3gYLeE4D3zcAhKtm5DbTmD1+o+s2gbdVAOqtjdCKTDpYnwkrEqTXG1sd/e6gzMJNi7y+DqFh7ildW4Z26AyLVw2P5rYfv8nFZYYqwkU</vt:lpwstr>
  </property>
</Properties>
</file>